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68A5" w14:textId="77777777" w:rsidR="004E1AED" w:rsidRPr="005E0080" w:rsidRDefault="005E0080" w:rsidP="004E1AED">
      <w:pPr>
        <w:pStyle w:val="Titel"/>
        <w:rPr>
          <w:rFonts w:ascii="Arial" w:hAnsi="Arial" w:cs="Arial"/>
          <w:lang w:val="en-US"/>
        </w:rPr>
      </w:pPr>
      <w:r w:rsidRPr="005E0080">
        <w:rPr>
          <w:rFonts w:ascii="Arial" w:hAnsi="Arial" w:cs="Arial"/>
          <w:lang w:val="en-US"/>
        </w:rPr>
        <w:t>Documenation for Android APPlication</w:t>
      </w:r>
    </w:p>
    <w:p w14:paraId="75DB3FC1" w14:textId="77777777" w:rsidR="00194DF6" w:rsidRPr="005E0080" w:rsidRDefault="005E0080">
      <w:pPr>
        <w:pStyle w:val="berschrift1"/>
        <w:rPr>
          <w:rFonts w:ascii="Arial" w:hAnsi="Arial" w:cs="Arial"/>
          <w:lang w:val="en-US"/>
        </w:rPr>
      </w:pPr>
      <w:r w:rsidRPr="005E0080">
        <w:rPr>
          <w:rFonts w:ascii="Arial" w:hAnsi="Arial" w:cs="Arial"/>
          <w:lang w:val="en-US"/>
        </w:rPr>
        <w:t>“</w:t>
      </w:r>
      <w:r w:rsidRPr="005E0080">
        <w:rPr>
          <w:rFonts w:ascii="Arial" w:hAnsi="Arial" w:cs="Arial"/>
          <w:sz w:val="32"/>
          <w:lang w:val="en-US"/>
        </w:rPr>
        <w:t>Drum”-App</w:t>
      </w:r>
    </w:p>
    <w:p w14:paraId="7729C9B1" w14:textId="77777777" w:rsidR="004E1AED" w:rsidRPr="005E0080" w:rsidRDefault="005E0080" w:rsidP="005E0080">
      <w:pPr>
        <w:pStyle w:val="Listenabsatz"/>
        <w:numPr>
          <w:ilvl w:val="0"/>
          <w:numId w:val="19"/>
        </w:numPr>
        <w:spacing w:line="600" w:lineRule="auto"/>
        <w:rPr>
          <w:rFonts w:ascii="Arial" w:hAnsi="Arial" w:cs="Arial"/>
          <w:sz w:val="32"/>
        </w:rPr>
      </w:pPr>
      <w:r w:rsidRPr="005E0080">
        <w:rPr>
          <w:rFonts w:ascii="Arial" w:hAnsi="Arial" w:cs="Arial"/>
          <w:sz w:val="32"/>
        </w:rPr>
        <w:t xml:space="preserve">General </w:t>
      </w:r>
      <w:r>
        <w:rPr>
          <w:rFonts w:ascii="Arial" w:hAnsi="Arial" w:cs="Arial"/>
          <w:sz w:val="32"/>
        </w:rPr>
        <w:t>D</w:t>
      </w:r>
      <w:r w:rsidRPr="005E0080">
        <w:rPr>
          <w:rFonts w:ascii="Arial" w:hAnsi="Arial" w:cs="Arial"/>
          <w:sz w:val="32"/>
        </w:rPr>
        <w:t>escription</w:t>
      </w:r>
    </w:p>
    <w:p w14:paraId="192B91CD" w14:textId="77777777" w:rsidR="005E0080" w:rsidRPr="005E0080" w:rsidRDefault="005E0080" w:rsidP="005E0080">
      <w:pPr>
        <w:pStyle w:val="Listenabsatz"/>
        <w:numPr>
          <w:ilvl w:val="0"/>
          <w:numId w:val="19"/>
        </w:numPr>
        <w:spacing w:line="600" w:lineRule="auto"/>
        <w:rPr>
          <w:rFonts w:ascii="Arial" w:hAnsi="Arial" w:cs="Arial"/>
          <w:sz w:val="32"/>
        </w:rPr>
      </w:pPr>
      <w:r w:rsidRPr="005E0080">
        <w:rPr>
          <w:rFonts w:ascii="Arial" w:hAnsi="Arial" w:cs="Arial"/>
          <w:sz w:val="32"/>
        </w:rPr>
        <w:t>Key-Files</w:t>
      </w:r>
    </w:p>
    <w:p w14:paraId="37851ABF" w14:textId="77777777" w:rsidR="005E0080" w:rsidRPr="005E0080" w:rsidRDefault="005E0080" w:rsidP="005E0080">
      <w:pPr>
        <w:pStyle w:val="Listenabsatz"/>
        <w:numPr>
          <w:ilvl w:val="0"/>
          <w:numId w:val="19"/>
        </w:numPr>
        <w:spacing w:line="600" w:lineRule="auto"/>
        <w:rPr>
          <w:rFonts w:ascii="Arial" w:hAnsi="Arial" w:cs="Arial"/>
          <w:sz w:val="32"/>
        </w:rPr>
      </w:pPr>
      <w:r w:rsidRPr="005E0080">
        <w:rPr>
          <w:rFonts w:ascii="Arial" w:hAnsi="Arial" w:cs="Arial"/>
          <w:sz w:val="32"/>
        </w:rPr>
        <w:t>Functions &amp; Subrutines</w:t>
      </w:r>
    </w:p>
    <w:p w14:paraId="085FF0D9" w14:textId="77777777" w:rsidR="005E0080" w:rsidRDefault="005E0080" w:rsidP="00A453A3">
      <w:pPr>
        <w:pStyle w:val="Listenabsatz"/>
        <w:numPr>
          <w:ilvl w:val="0"/>
          <w:numId w:val="19"/>
        </w:numPr>
        <w:spacing w:line="600" w:lineRule="auto"/>
        <w:rPr>
          <w:rFonts w:ascii="Arial" w:hAnsi="Arial" w:cs="Arial"/>
          <w:sz w:val="32"/>
        </w:rPr>
      </w:pPr>
      <w:r w:rsidRPr="005E0080">
        <w:rPr>
          <w:rFonts w:ascii="Arial" w:hAnsi="Arial" w:cs="Arial"/>
          <w:sz w:val="32"/>
        </w:rPr>
        <w:t>Issues</w:t>
      </w:r>
    </w:p>
    <w:p w14:paraId="63A7780A" w14:textId="77777777" w:rsidR="00C70706" w:rsidRPr="00C70706" w:rsidRDefault="00C70706" w:rsidP="00C70706">
      <w:pPr>
        <w:pStyle w:val="Listenabsatz"/>
        <w:numPr>
          <w:ilvl w:val="0"/>
          <w:numId w:val="19"/>
        </w:numPr>
        <w:spacing w:line="600" w:lineRule="auto"/>
        <w:rPr>
          <w:rFonts w:ascii="Arial" w:hAnsi="Arial" w:cs="Arial"/>
          <w:sz w:val="32"/>
        </w:rPr>
      </w:pPr>
      <w:r w:rsidRPr="005E0080">
        <w:rPr>
          <w:rFonts w:ascii="Arial" w:hAnsi="Arial" w:cs="Arial"/>
          <w:sz w:val="32"/>
        </w:rPr>
        <w:t>Developer</w:t>
      </w:r>
    </w:p>
    <w:p w14:paraId="2AB51537" w14:textId="77777777" w:rsidR="005E0080" w:rsidRDefault="005E0080">
      <w:pPr>
        <w:rPr>
          <w:rFonts w:ascii="Arial" w:hAnsi="Arial" w:cs="Arial"/>
          <w:sz w:val="32"/>
        </w:rPr>
      </w:pPr>
      <w:r>
        <w:rPr>
          <w:rFonts w:ascii="Arial" w:hAnsi="Arial" w:cs="Arial"/>
          <w:sz w:val="32"/>
        </w:rPr>
        <w:br w:type="page"/>
      </w:r>
    </w:p>
    <w:p w14:paraId="7FFBA2F0" w14:textId="77777777" w:rsidR="005E0080" w:rsidRPr="00DB5A90" w:rsidRDefault="00DB5A90" w:rsidP="00DB5A90">
      <w:pPr>
        <w:pStyle w:val="berschrift1"/>
        <w:rPr>
          <w:rFonts w:ascii="Arial" w:hAnsi="Arial" w:cs="Arial"/>
          <w:sz w:val="24"/>
        </w:rPr>
      </w:pPr>
      <w:r w:rsidRPr="00DB5A90">
        <w:rPr>
          <w:rFonts w:ascii="Arial" w:hAnsi="Arial" w:cs="Arial"/>
          <w:sz w:val="24"/>
        </w:rPr>
        <w:lastRenderedPageBreak/>
        <w:t>General Description</w:t>
      </w:r>
    </w:p>
    <w:p w14:paraId="73A6C7B9" w14:textId="77777777" w:rsidR="00DB5A90" w:rsidRDefault="00DB5A90" w:rsidP="00DB5A90">
      <w:pPr>
        <w:spacing w:line="360" w:lineRule="auto"/>
        <w:rPr>
          <w:rFonts w:ascii="Arial" w:hAnsi="Arial" w:cs="Arial"/>
          <w:sz w:val="24"/>
        </w:rPr>
      </w:pPr>
      <w:r w:rsidRPr="00DB5A90">
        <w:rPr>
          <w:rFonts w:ascii="Arial" w:hAnsi="Arial" w:cs="Arial"/>
          <w:sz w:val="24"/>
        </w:rPr>
        <w:t>Unserer „Drum“-App</w:t>
      </w:r>
      <w:r>
        <w:rPr>
          <w:rFonts w:ascii="Arial" w:hAnsi="Arial" w:cs="Arial"/>
          <w:sz w:val="24"/>
        </w:rPr>
        <w:t xml:space="preserve"> dient als Hilfs-Tool zur Unterstützung vom Musik. Es ermöglicht dem Nutzer Verschiedene „Sound </w:t>
      </w:r>
      <w:proofErr w:type="spellStart"/>
      <w:r>
        <w:rPr>
          <w:rFonts w:ascii="Arial" w:hAnsi="Arial" w:cs="Arial"/>
          <w:sz w:val="24"/>
        </w:rPr>
        <w:t>kits</w:t>
      </w:r>
      <w:proofErr w:type="spellEnd"/>
      <w:r>
        <w:rPr>
          <w:rFonts w:ascii="Arial" w:hAnsi="Arial" w:cs="Arial"/>
          <w:sz w:val="24"/>
        </w:rPr>
        <w:t xml:space="preserve">“ herunter zu laden, welche diverse Schlaginstrumente enthalten. Innerhalb eines Projektes kann der Nutzer dann aus den genannten „Kits“ wählen und Tracks mit den gewünschten Instrumenten befüllen. Dadurch erhält der Nutzer verschiedenste </w:t>
      </w:r>
      <w:r w:rsidR="00AA2F14">
        <w:rPr>
          <w:rFonts w:ascii="Arial" w:hAnsi="Arial" w:cs="Arial"/>
          <w:sz w:val="24"/>
        </w:rPr>
        <w:t xml:space="preserve">Kombinationen aus verschiedensten Beats, mit anpassbarer Frequenz. Des Weiteren kann der Nutzer seine Projekte Abspeichern um diese später wieder verwenden zu können. Mit anderen „Sound </w:t>
      </w:r>
      <w:proofErr w:type="spellStart"/>
      <w:r w:rsidR="00AA2F14">
        <w:rPr>
          <w:rFonts w:ascii="Arial" w:hAnsi="Arial" w:cs="Arial"/>
          <w:sz w:val="24"/>
        </w:rPr>
        <w:t>kits</w:t>
      </w:r>
      <w:proofErr w:type="spellEnd"/>
      <w:r w:rsidR="00AA2F14">
        <w:rPr>
          <w:rFonts w:ascii="Arial" w:hAnsi="Arial" w:cs="Arial"/>
          <w:sz w:val="24"/>
        </w:rPr>
        <w:t>“ sollte es sogar möglich sein jegliche Instrumente zu spielen.</w:t>
      </w:r>
    </w:p>
    <w:p w14:paraId="6048EBD5" w14:textId="77777777" w:rsidR="00A453A3" w:rsidRDefault="00A453A3" w:rsidP="00DB5A90">
      <w:pPr>
        <w:spacing w:line="360" w:lineRule="auto"/>
        <w:rPr>
          <w:rFonts w:ascii="Arial" w:hAnsi="Arial" w:cs="Arial"/>
          <w:sz w:val="24"/>
        </w:rPr>
      </w:pPr>
    </w:p>
    <w:p w14:paraId="688C2C4F" w14:textId="77777777" w:rsidR="00AA2F14" w:rsidRDefault="00A453A3" w:rsidP="00A453A3">
      <w:pPr>
        <w:spacing w:line="360" w:lineRule="auto"/>
        <w:jc w:val="center"/>
        <w:rPr>
          <w:rFonts w:ascii="Arial" w:hAnsi="Arial" w:cs="Arial"/>
          <w:noProof/>
          <w:sz w:val="24"/>
        </w:rPr>
      </w:pPr>
      <w:r>
        <w:rPr>
          <w:rFonts w:ascii="Arial" w:hAnsi="Arial" w:cs="Arial"/>
          <w:noProof/>
          <w:sz w:val="24"/>
        </w:rPr>
        <w:t xml:space="preserve"> </w:t>
      </w:r>
      <w:r w:rsidR="00AA2F14">
        <w:rPr>
          <w:rFonts w:ascii="Arial" w:hAnsi="Arial" w:cs="Arial"/>
          <w:noProof/>
          <w:sz w:val="24"/>
        </w:rPr>
        <w:drawing>
          <wp:inline distT="0" distB="0" distL="0" distR="0" wp14:anchorId="2D7217D0" wp14:editId="0D084CD9">
            <wp:extent cx="2541706" cy="4238625"/>
            <wp:effectExtent l="19050" t="19050" r="1143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1.PNG"/>
                    <pic:cNvPicPr/>
                  </pic:nvPicPr>
                  <pic:blipFill>
                    <a:blip r:embed="rId11">
                      <a:extLst>
                        <a:ext uri="{28A0092B-C50C-407E-A947-70E740481C1C}">
                          <a14:useLocalDpi xmlns:a14="http://schemas.microsoft.com/office/drawing/2010/main" val="0"/>
                        </a:ext>
                      </a:extLst>
                    </a:blip>
                    <a:stretch>
                      <a:fillRect/>
                    </a:stretch>
                  </pic:blipFill>
                  <pic:spPr>
                    <a:xfrm>
                      <a:off x="0" y="0"/>
                      <a:ext cx="2552914" cy="4257316"/>
                    </a:xfrm>
                    <a:prstGeom prst="rect">
                      <a:avLst/>
                    </a:prstGeom>
                    <a:ln w="19050">
                      <a:solidFill>
                        <a:schemeClr val="tx1"/>
                      </a:solidFill>
                    </a:ln>
                  </pic:spPr>
                </pic:pic>
              </a:graphicData>
            </a:graphic>
          </wp:inline>
        </w:drawing>
      </w:r>
      <w:r>
        <w:rPr>
          <w:rFonts w:ascii="Arial" w:hAnsi="Arial" w:cs="Arial"/>
          <w:noProof/>
          <w:sz w:val="24"/>
        </w:rPr>
        <w:tab/>
      </w:r>
      <w:r w:rsidR="00AA2F14">
        <w:rPr>
          <w:rFonts w:ascii="Arial" w:hAnsi="Arial" w:cs="Arial"/>
          <w:noProof/>
          <w:sz w:val="24"/>
        </w:rPr>
        <w:drawing>
          <wp:inline distT="0" distB="0" distL="0" distR="0" wp14:anchorId="1278E2D9" wp14:editId="42A35348">
            <wp:extent cx="2529025" cy="4241765"/>
            <wp:effectExtent l="19050" t="19050" r="2413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_2.PNG"/>
                    <pic:cNvPicPr/>
                  </pic:nvPicPr>
                  <pic:blipFill>
                    <a:blip r:embed="rId12">
                      <a:extLst>
                        <a:ext uri="{28A0092B-C50C-407E-A947-70E740481C1C}">
                          <a14:useLocalDpi xmlns:a14="http://schemas.microsoft.com/office/drawing/2010/main" val="0"/>
                        </a:ext>
                      </a:extLst>
                    </a:blip>
                    <a:stretch>
                      <a:fillRect/>
                    </a:stretch>
                  </pic:blipFill>
                  <pic:spPr>
                    <a:xfrm>
                      <a:off x="0" y="0"/>
                      <a:ext cx="2561391" cy="4296050"/>
                    </a:xfrm>
                    <a:prstGeom prst="rect">
                      <a:avLst/>
                    </a:prstGeom>
                    <a:ln w="19050">
                      <a:solidFill>
                        <a:schemeClr val="tx1"/>
                      </a:solidFill>
                    </a:ln>
                  </pic:spPr>
                </pic:pic>
              </a:graphicData>
            </a:graphic>
          </wp:inline>
        </w:drawing>
      </w:r>
    </w:p>
    <w:p w14:paraId="648CBC0C" w14:textId="77777777" w:rsidR="00A453A3" w:rsidRDefault="00A453A3" w:rsidP="00A453A3">
      <w:pPr>
        <w:spacing w:line="360" w:lineRule="auto"/>
        <w:rPr>
          <w:rFonts w:ascii="Arial" w:hAnsi="Arial" w:cs="Arial"/>
          <w:sz w:val="24"/>
        </w:rPr>
      </w:pPr>
    </w:p>
    <w:p w14:paraId="0617010A" w14:textId="77777777" w:rsidR="00A453A3" w:rsidRDefault="00A453A3">
      <w:pPr>
        <w:rPr>
          <w:rFonts w:ascii="Arial" w:hAnsi="Arial" w:cs="Arial"/>
          <w:sz w:val="24"/>
        </w:rPr>
      </w:pPr>
      <w:r>
        <w:rPr>
          <w:rFonts w:ascii="Arial" w:hAnsi="Arial" w:cs="Arial"/>
          <w:sz w:val="24"/>
        </w:rPr>
        <w:br w:type="page"/>
      </w:r>
    </w:p>
    <w:p w14:paraId="3B8F8698" w14:textId="77777777" w:rsidR="00A453A3" w:rsidRDefault="00A453A3" w:rsidP="00A453A3">
      <w:pPr>
        <w:pStyle w:val="berschrift1"/>
        <w:rPr>
          <w:rFonts w:ascii="Arial" w:hAnsi="Arial" w:cs="Arial"/>
          <w:sz w:val="24"/>
          <w:szCs w:val="24"/>
        </w:rPr>
      </w:pPr>
      <w:r w:rsidRPr="00A453A3">
        <w:rPr>
          <w:rFonts w:ascii="Arial" w:hAnsi="Arial" w:cs="Arial"/>
          <w:sz w:val="24"/>
          <w:szCs w:val="24"/>
        </w:rPr>
        <w:lastRenderedPageBreak/>
        <w:t>Key-Files</w:t>
      </w:r>
    </w:p>
    <w:p w14:paraId="0C2B4446" w14:textId="77777777" w:rsidR="00A453A3" w:rsidRDefault="00A453A3" w:rsidP="00A453A3">
      <w:pPr>
        <w:pStyle w:val="Listenabsatz"/>
        <w:numPr>
          <w:ilvl w:val="0"/>
          <w:numId w:val="20"/>
        </w:numPr>
        <w:spacing w:line="360" w:lineRule="auto"/>
        <w:rPr>
          <w:rFonts w:ascii="Arial" w:hAnsi="Arial" w:cs="Arial"/>
          <w:sz w:val="24"/>
        </w:rPr>
      </w:pPr>
      <w:r w:rsidRPr="00A453A3">
        <w:rPr>
          <w:rFonts w:ascii="Arial" w:hAnsi="Arial" w:cs="Arial"/>
          <w:sz w:val="24"/>
        </w:rPr>
        <w:t>Database</w:t>
      </w:r>
    </w:p>
    <w:p w14:paraId="72E6D6BE" w14:textId="77777777" w:rsidR="00A453A3" w:rsidRPr="00A453A3" w:rsidRDefault="00C70706" w:rsidP="00A453A3">
      <w:pPr>
        <w:pStyle w:val="Listenabsatz"/>
        <w:numPr>
          <w:ilvl w:val="1"/>
          <w:numId w:val="20"/>
        </w:numPr>
        <w:spacing w:line="360" w:lineRule="auto"/>
        <w:rPr>
          <w:rFonts w:ascii="Arial" w:hAnsi="Arial" w:cs="Arial"/>
          <w:sz w:val="24"/>
        </w:rPr>
      </w:pPr>
      <w:r>
        <w:rPr>
          <w:rFonts w:ascii="Arial" w:hAnsi="Arial" w:cs="Arial"/>
          <w:sz w:val="24"/>
        </w:rPr>
        <w:t>Enthält alle Dateien zur persistenten Speicherung von Projekten mittels einer Datenbank</w:t>
      </w:r>
    </w:p>
    <w:p w14:paraId="1CC92266" w14:textId="77777777" w:rsidR="00A453A3" w:rsidRDefault="00A453A3" w:rsidP="00A453A3">
      <w:pPr>
        <w:pStyle w:val="Listenabsatz"/>
        <w:numPr>
          <w:ilvl w:val="0"/>
          <w:numId w:val="20"/>
        </w:numPr>
        <w:spacing w:line="360" w:lineRule="auto"/>
        <w:rPr>
          <w:rFonts w:ascii="Arial" w:hAnsi="Arial" w:cs="Arial"/>
          <w:sz w:val="24"/>
        </w:rPr>
      </w:pPr>
      <w:r w:rsidRPr="00A453A3">
        <w:rPr>
          <w:rFonts w:ascii="Arial" w:hAnsi="Arial" w:cs="Arial"/>
          <w:sz w:val="24"/>
        </w:rPr>
        <w:t>FileAccess</w:t>
      </w:r>
    </w:p>
    <w:p w14:paraId="6B3961C4" w14:textId="77777777" w:rsidR="00A453A3" w:rsidRPr="00A453A3" w:rsidRDefault="00C70706" w:rsidP="00A453A3">
      <w:pPr>
        <w:pStyle w:val="Listenabsatz"/>
        <w:numPr>
          <w:ilvl w:val="1"/>
          <w:numId w:val="20"/>
        </w:numPr>
        <w:spacing w:line="360" w:lineRule="auto"/>
        <w:rPr>
          <w:rFonts w:ascii="Arial" w:hAnsi="Arial" w:cs="Arial"/>
          <w:sz w:val="24"/>
        </w:rPr>
      </w:pPr>
      <w:r>
        <w:rPr>
          <w:rFonts w:ascii="Arial" w:hAnsi="Arial" w:cs="Arial"/>
          <w:sz w:val="24"/>
        </w:rPr>
        <w:t>Enthält Datei für Input/Output-Stream zwischen Operation System und Android Appliacation</w:t>
      </w:r>
    </w:p>
    <w:p w14:paraId="13689DAF" w14:textId="77777777" w:rsidR="00A453A3" w:rsidRDefault="00A453A3" w:rsidP="00A453A3">
      <w:pPr>
        <w:pStyle w:val="Listenabsatz"/>
        <w:numPr>
          <w:ilvl w:val="0"/>
          <w:numId w:val="20"/>
        </w:numPr>
        <w:spacing w:line="360" w:lineRule="auto"/>
        <w:rPr>
          <w:rFonts w:ascii="Arial" w:hAnsi="Arial" w:cs="Arial"/>
          <w:sz w:val="24"/>
        </w:rPr>
      </w:pPr>
      <w:r w:rsidRPr="00A453A3">
        <w:rPr>
          <w:rFonts w:ascii="Arial" w:hAnsi="Arial" w:cs="Arial"/>
          <w:sz w:val="24"/>
        </w:rPr>
        <w:t>http</w:t>
      </w:r>
    </w:p>
    <w:p w14:paraId="2F75F142" w14:textId="77777777" w:rsidR="00A453A3" w:rsidRPr="00A453A3" w:rsidRDefault="00C70706" w:rsidP="00A453A3">
      <w:pPr>
        <w:pStyle w:val="Listenabsatz"/>
        <w:numPr>
          <w:ilvl w:val="1"/>
          <w:numId w:val="20"/>
        </w:numPr>
        <w:spacing w:line="360" w:lineRule="auto"/>
        <w:rPr>
          <w:rFonts w:ascii="Arial" w:hAnsi="Arial" w:cs="Arial"/>
          <w:sz w:val="24"/>
        </w:rPr>
      </w:pPr>
      <w:r>
        <w:rPr>
          <w:rFonts w:ascii="Arial" w:hAnsi="Arial" w:cs="Arial"/>
          <w:sz w:val="24"/>
        </w:rPr>
        <w:t xml:space="preserve">Enthält alle Dateien die zum Download diverser „Sound kit“ benötigt werden und überwacht deren </w:t>
      </w:r>
      <w:r w:rsidR="00D75D78">
        <w:rPr>
          <w:rFonts w:ascii="Arial" w:hAnsi="Arial" w:cs="Arial"/>
          <w:sz w:val="24"/>
        </w:rPr>
        <w:t>Fortschritt</w:t>
      </w:r>
    </w:p>
    <w:p w14:paraId="5AB52AAC" w14:textId="77777777" w:rsidR="00A453A3" w:rsidRDefault="00A453A3" w:rsidP="00A453A3">
      <w:pPr>
        <w:pStyle w:val="Listenabsatz"/>
        <w:numPr>
          <w:ilvl w:val="0"/>
          <w:numId w:val="20"/>
        </w:numPr>
        <w:spacing w:line="360" w:lineRule="auto"/>
        <w:rPr>
          <w:rFonts w:ascii="Arial" w:hAnsi="Arial" w:cs="Arial"/>
          <w:sz w:val="24"/>
        </w:rPr>
      </w:pPr>
      <w:r w:rsidRPr="00A453A3">
        <w:rPr>
          <w:rFonts w:ascii="Arial" w:hAnsi="Arial" w:cs="Arial"/>
          <w:sz w:val="24"/>
        </w:rPr>
        <w:t>Sound</w:t>
      </w:r>
    </w:p>
    <w:p w14:paraId="7332DD13" w14:textId="77777777" w:rsidR="00A453A3" w:rsidRDefault="00D75D78" w:rsidP="00A453A3">
      <w:pPr>
        <w:pStyle w:val="Listenabsatz"/>
        <w:numPr>
          <w:ilvl w:val="1"/>
          <w:numId w:val="20"/>
        </w:numPr>
        <w:spacing w:line="360" w:lineRule="auto"/>
        <w:rPr>
          <w:rFonts w:ascii="Arial" w:hAnsi="Arial" w:cs="Arial"/>
          <w:sz w:val="24"/>
        </w:rPr>
      </w:pPr>
      <w:r>
        <w:rPr>
          <w:rFonts w:ascii="Arial" w:hAnsi="Arial" w:cs="Arial"/>
          <w:sz w:val="24"/>
        </w:rPr>
        <w:t>Playback</w:t>
      </w:r>
    </w:p>
    <w:p w14:paraId="015824E2" w14:textId="77777777" w:rsidR="00D75D78" w:rsidRDefault="00D75D78" w:rsidP="00D75D78">
      <w:pPr>
        <w:pStyle w:val="Listenabsatz"/>
        <w:numPr>
          <w:ilvl w:val="2"/>
          <w:numId w:val="20"/>
        </w:numPr>
        <w:spacing w:line="360" w:lineRule="auto"/>
        <w:rPr>
          <w:rFonts w:ascii="Arial" w:hAnsi="Arial" w:cs="Arial"/>
          <w:sz w:val="24"/>
        </w:rPr>
      </w:pPr>
      <w:r>
        <w:rPr>
          <w:rFonts w:ascii="Arial" w:hAnsi="Arial" w:cs="Arial"/>
          <w:sz w:val="24"/>
        </w:rPr>
        <w:t>Ansammlung aller Dateien welche zur regelmäßigen Erzeugung von Sound nötig sind</w:t>
      </w:r>
    </w:p>
    <w:p w14:paraId="2D8B92B2" w14:textId="77777777" w:rsidR="00D75D78" w:rsidRPr="00A453A3" w:rsidRDefault="00D75D78" w:rsidP="00D75D78">
      <w:pPr>
        <w:pStyle w:val="Listenabsatz"/>
        <w:numPr>
          <w:ilvl w:val="1"/>
          <w:numId w:val="20"/>
        </w:numPr>
        <w:spacing w:line="360" w:lineRule="auto"/>
        <w:rPr>
          <w:rFonts w:ascii="Arial" w:hAnsi="Arial" w:cs="Arial"/>
          <w:sz w:val="24"/>
        </w:rPr>
      </w:pPr>
      <w:r>
        <w:rPr>
          <w:rFonts w:ascii="Arial" w:hAnsi="Arial" w:cs="Arial"/>
          <w:sz w:val="24"/>
        </w:rPr>
        <w:t>Zusätzliche Dateien welche Schnittstelle zwischen Sound und Interface behandeln</w:t>
      </w:r>
    </w:p>
    <w:p w14:paraId="5E879107" w14:textId="77777777" w:rsidR="00A453A3" w:rsidRDefault="00A453A3" w:rsidP="00A453A3">
      <w:pPr>
        <w:pStyle w:val="Listenabsatz"/>
        <w:numPr>
          <w:ilvl w:val="0"/>
          <w:numId w:val="20"/>
        </w:numPr>
        <w:spacing w:line="360" w:lineRule="auto"/>
        <w:rPr>
          <w:rFonts w:ascii="Arial" w:hAnsi="Arial" w:cs="Arial"/>
          <w:sz w:val="24"/>
        </w:rPr>
      </w:pPr>
      <w:r w:rsidRPr="00A453A3">
        <w:rPr>
          <w:rFonts w:ascii="Arial" w:hAnsi="Arial" w:cs="Arial"/>
          <w:sz w:val="24"/>
        </w:rPr>
        <w:t>Track</w:t>
      </w:r>
    </w:p>
    <w:p w14:paraId="11D3A122" w14:textId="77777777" w:rsidR="00A453A3" w:rsidRPr="00A453A3" w:rsidRDefault="00D75D78" w:rsidP="00A453A3">
      <w:pPr>
        <w:pStyle w:val="Listenabsatz"/>
        <w:numPr>
          <w:ilvl w:val="1"/>
          <w:numId w:val="20"/>
        </w:numPr>
        <w:spacing w:line="360" w:lineRule="auto"/>
        <w:rPr>
          <w:rFonts w:ascii="Arial" w:hAnsi="Arial" w:cs="Arial"/>
          <w:sz w:val="24"/>
        </w:rPr>
      </w:pPr>
      <w:r>
        <w:rPr>
          <w:rFonts w:ascii="Arial" w:hAnsi="Arial" w:cs="Arial"/>
          <w:sz w:val="24"/>
        </w:rPr>
        <w:t>Enthält alle Dateien zur Darstellung von Bars und Tracks durch Fragments</w:t>
      </w:r>
    </w:p>
    <w:p w14:paraId="7ED96093" w14:textId="77777777" w:rsidR="00A453A3" w:rsidRDefault="00A453A3" w:rsidP="00A453A3">
      <w:pPr>
        <w:pStyle w:val="Listenabsatz"/>
        <w:numPr>
          <w:ilvl w:val="0"/>
          <w:numId w:val="20"/>
        </w:numPr>
        <w:spacing w:line="360" w:lineRule="auto"/>
        <w:rPr>
          <w:rFonts w:ascii="Arial" w:hAnsi="Arial" w:cs="Arial"/>
          <w:sz w:val="24"/>
        </w:rPr>
      </w:pPr>
      <w:r w:rsidRPr="00A453A3">
        <w:rPr>
          <w:rFonts w:ascii="Arial" w:hAnsi="Arial" w:cs="Arial"/>
          <w:sz w:val="24"/>
        </w:rPr>
        <w:t>Activities und zugehörige Interfaces</w:t>
      </w:r>
      <w:r>
        <w:rPr>
          <w:rFonts w:ascii="Arial" w:hAnsi="Arial" w:cs="Arial"/>
          <w:sz w:val="24"/>
        </w:rPr>
        <w:t xml:space="preserve"> sowie Adapter</w:t>
      </w:r>
    </w:p>
    <w:p w14:paraId="745AF5B0" w14:textId="77777777" w:rsidR="00A453A3" w:rsidRDefault="00C70706" w:rsidP="00A453A3">
      <w:pPr>
        <w:pStyle w:val="Listenabsatz"/>
        <w:numPr>
          <w:ilvl w:val="1"/>
          <w:numId w:val="20"/>
        </w:numPr>
        <w:spacing w:line="360" w:lineRule="auto"/>
        <w:rPr>
          <w:rFonts w:ascii="Arial" w:hAnsi="Arial" w:cs="Arial"/>
          <w:sz w:val="24"/>
        </w:rPr>
      </w:pPr>
      <w:r>
        <w:rPr>
          <w:rFonts w:ascii="Arial" w:hAnsi="Arial" w:cs="Arial"/>
          <w:sz w:val="24"/>
        </w:rPr>
        <w:t xml:space="preserve">Enthalten alle </w:t>
      </w:r>
      <w:r w:rsidR="00D75D78">
        <w:rPr>
          <w:rFonts w:ascii="Arial" w:hAnsi="Arial" w:cs="Arial"/>
          <w:sz w:val="24"/>
        </w:rPr>
        <w:t>Dateien,</w:t>
      </w:r>
      <w:r>
        <w:rPr>
          <w:rFonts w:ascii="Arial" w:hAnsi="Arial" w:cs="Arial"/>
          <w:sz w:val="24"/>
        </w:rPr>
        <w:t xml:space="preserve"> die zur finalen Darstellung der App von Nöten sind.</w:t>
      </w:r>
    </w:p>
    <w:p w14:paraId="60905EBE" w14:textId="77777777" w:rsidR="00D75D78" w:rsidRDefault="00D75D78" w:rsidP="00D75D78">
      <w:pPr>
        <w:spacing w:line="360" w:lineRule="auto"/>
        <w:rPr>
          <w:rFonts w:ascii="Arial" w:hAnsi="Arial" w:cs="Arial"/>
          <w:sz w:val="24"/>
        </w:rPr>
      </w:pPr>
    </w:p>
    <w:p w14:paraId="1D8F77F7" w14:textId="77777777" w:rsidR="00D75D78" w:rsidRDefault="00D75D78">
      <w:pPr>
        <w:rPr>
          <w:rFonts w:ascii="Arial" w:hAnsi="Arial" w:cs="Arial"/>
          <w:sz w:val="24"/>
        </w:rPr>
      </w:pPr>
      <w:r>
        <w:rPr>
          <w:rFonts w:ascii="Arial" w:hAnsi="Arial" w:cs="Arial"/>
          <w:sz w:val="24"/>
        </w:rPr>
        <w:br w:type="page"/>
      </w:r>
    </w:p>
    <w:p w14:paraId="23FA0983" w14:textId="77777777" w:rsidR="00D75D78" w:rsidRPr="00D751CD" w:rsidRDefault="00D75D78" w:rsidP="00D75D78">
      <w:pPr>
        <w:pStyle w:val="berschrift1"/>
        <w:rPr>
          <w:rFonts w:ascii="Arial" w:hAnsi="Arial" w:cs="Arial"/>
          <w:sz w:val="24"/>
          <w:szCs w:val="24"/>
          <w:lang w:val="en-US"/>
        </w:rPr>
      </w:pPr>
      <w:r w:rsidRPr="00D751CD">
        <w:rPr>
          <w:rFonts w:ascii="Arial" w:hAnsi="Arial" w:cs="Arial"/>
          <w:sz w:val="24"/>
          <w:szCs w:val="24"/>
          <w:lang w:val="en-US"/>
        </w:rPr>
        <w:lastRenderedPageBreak/>
        <w:t>Functions and Subrutines</w:t>
      </w:r>
    </w:p>
    <w:p w14:paraId="4A4BA4B5" w14:textId="77777777" w:rsidR="00D751CD" w:rsidRDefault="00D751CD" w:rsidP="00CC4822">
      <w:pPr>
        <w:pStyle w:val="berschrift3"/>
      </w:pPr>
      <w:r w:rsidRPr="00D751CD">
        <w:t>Erstellen von Tracks und B</w:t>
      </w:r>
      <w:r>
        <w:t>ars:</w:t>
      </w:r>
    </w:p>
    <w:p w14:paraId="52FA7D7C" w14:textId="77777777" w:rsidR="004E00B0" w:rsidRDefault="004E00B0" w:rsidP="00D75D78">
      <w:pPr>
        <w:rPr>
          <w:rFonts w:ascii="Arial" w:hAnsi="Arial" w:cs="Arial"/>
          <w:sz w:val="24"/>
          <w:szCs w:val="24"/>
        </w:rPr>
      </w:pPr>
    </w:p>
    <w:p w14:paraId="6EACCDB1" w14:textId="77777777" w:rsidR="00D751CD" w:rsidRDefault="006A5099" w:rsidP="006A5099">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06317E20" wp14:editId="33C053B6">
                <wp:simplePos x="0" y="0"/>
                <wp:positionH relativeFrom="column">
                  <wp:posOffset>3056890</wp:posOffset>
                </wp:positionH>
                <wp:positionV relativeFrom="paragraph">
                  <wp:posOffset>796290</wp:posOffset>
                </wp:positionV>
                <wp:extent cx="809625" cy="45719"/>
                <wp:effectExtent l="38100" t="38100" r="28575" b="88265"/>
                <wp:wrapNone/>
                <wp:docPr id="9" name="Gerade Verbindung mit Pfeil 9"/>
                <wp:cNvGraphicFramePr/>
                <a:graphic xmlns:a="http://schemas.openxmlformats.org/drawingml/2006/main">
                  <a:graphicData uri="http://schemas.microsoft.com/office/word/2010/wordprocessingShape">
                    <wps:wsp>
                      <wps:cNvCnPr/>
                      <wps:spPr>
                        <a:xfrm flipH="1">
                          <a:off x="0" y="0"/>
                          <a:ext cx="8096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8B2C346" id="_x0000_t32" coordsize="21600,21600" o:spt="32" o:oned="t" path="m,l21600,21600e" filled="f">
                <v:path arrowok="t" fillok="f" o:connecttype="none"/>
                <o:lock v:ext="edit" shapetype="t"/>
              </v:shapetype>
              <v:shape id="Gerade Verbindung mit Pfeil 9" o:spid="_x0000_s1026" type="#_x0000_t32" style="position:absolute;margin-left:240.7pt;margin-top:62.7pt;width:63.75pt;height:3.6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" strokecolor="red">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045BB5EF" wp14:editId="4D5F4B38">
                <wp:simplePos x="0" y="0"/>
                <wp:positionH relativeFrom="column">
                  <wp:posOffset>1209675</wp:posOffset>
                </wp:positionH>
                <wp:positionV relativeFrom="paragraph">
                  <wp:posOffset>1059180</wp:posOffset>
                </wp:positionV>
                <wp:extent cx="1524000" cy="342900"/>
                <wp:effectExtent l="0" t="0" r="19050" b="19050"/>
                <wp:wrapNone/>
                <wp:docPr id="5" name="Ellipse 5"/>
                <wp:cNvGraphicFramePr/>
                <a:graphic xmlns:a="http://schemas.openxmlformats.org/drawingml/2006/main">
                  <a:graphicData uri="http://schemas.microsoft.com/office/word/2010/wordprocessingShape">
                    <wps:wsp>
                      <wps:cNvSpPr/>
                      <wps:spPr>
                        <a:xfrm>
                          <a:off x="0" y="0"/>
                          <a:ext cx="1524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60367" id="Ellipse 5" o:spid="_x0000_s1026" style="position:absolute;margin-left:95.25pt;margin-top:83.4pt;width:12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BD5826D" wp14:editId="28F97CB2">
                <wp:simplePos x="0" y="0"/>
                <wp:positionH relativeFrom="column">
                  <wp:posOffset>619125</wp:posOffset>
                </wp:positionH>
                <wp:positionV relativeFrom="paragraph">
                  <wp:posOffset>449580</wp:posOffset>
                </wp:positionV>
                <wp:extent cx="533400" cy="676275"/>
                <wp:effectExtent l="38100" t="0" r="19050" b="47625"/>
                <wp:wrapNone/>
                <wp:docPr id="4" name="Gerade Verbindung mit Pfeil 4"/>
                <wp:cNvGraphicFramePr/>
                <a:graphic xmlns:a="http://schemas.openxmlformats.org/drawingml/2006/main">
                  <a:graphicData uri="http://schemas.microsoft.com/office/word/2010/wordprocessingShape">
                    <wps:wsp>
                      <wps:cNvCnPr/>
                      <wps:spPr>
                        <a:xfrm flipH="1">
                          <a:off x="0" y="0"/>
                          <a:ext cx="533400" cy="6762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A72D7" id="Gerade Verbindung mit Pfeil 4" o:spid="_x0000_s1026" type="#_x0000_t32" style="position:absolute;margin-left:48.75pt;margin-top:35.4pt;width:42pt;height:53.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" strokecolor="red">
                <v:stroke endarrow="block"/>
              </v:shape>
            </w:pict>
          </mc:Fallback>
        </mc:AlternateContent>
      </w:r>
      <w:r w:rsidR="00CC4A5E">
        <w:rPr>
          <w:rFonts w:ascii="Arial" w:hAnsi="Arial" w:cs="Arial"/>
          <w:noProof/>
          <w:sz w:val="24"/>
          <w:szCs w:val="24"/>
        </w:rPr>
        <mc:AlternateContent>
          <mc:Choice Requires="wps">
            <w:drawing>
              <wp:anchor distT="0" distB="0" distL="114300" distR="114300" simplePos="0" relativeHeight="251665408" behindDoc="0" locked="0" layoutInCell="1" allowOverlap="1" wp14:anchorId="510C9033" wp14:editId="6A04CA65">
                <wp:simplePos x="0" y="0"/>
                <wp:positionH relativeFrom="column">
                  <wp:posOffset>3009900</wp:posOffset>
                </wp:positionH>
                <wp:positionV relativeFrom="paragraph">
                  <wp:posOffset>2164080</wp:posOffset>
                </wp:positionV>
                <wp:extent cx="1562100" cy="819150"/>
                <wp:effectExtent l="0" t="0" r="19050" b="19050"/>
                <wp:wrapNone/>
                <wp:docPr id="11" name="Rechteck 11"/>
                <wp:cNvGraphicFramePr/>
                <a:graphic xmlns:a="http://schemas.openxmlformats.org/drawingml/2006/main">
                  <a:graphicData uri="http://schemas.microsoft.com/office/word/2010/wordprocessingShape">
                    <wps:wsp>
                      <wps:cNvSpPr/>
                      <wps:spPr>
                        <a:xfrm>
                          <a:off x="0" y="0"/>
                          <a:ext cx="1562100"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9AA4A" w14:textId="77777777" w:rsidR="00CC4A5E" w:rsidRPr="00CC4A5E" w:rsidRDefault="00CC4A5E" w:rsidP="00CC4A5E">
                            <w:pPr>
                              <w:jc w:val="center"/>
                              <w:rPr>
                                <w:color w:val="FF0000"/>
                              </w:rPr>
                            </w:pPr>
                            <w:r w:rsidRPr="00CC4A5E">
                              <w:rPr>
                                <w:color w:val="FF0000"/>
                              </w:rPr>
                              <w:t xml:space="preserve">Wer mehrere Tackte haben möchte kann dies mit „Add </w:t>
                            </w:r>
                            <w:r>
                              <w:rPr>
                                <w:color w:val="FF0000"/>
                              </w:rPr>
                              <w:t>bar</w:t>
                            </w:r>
                            <w:r w:rsidRPr="00CC4A5E">
                              <w:rPr>
                                <w:color w:val="FF0000"/>
                              </w:rPr>
                              <w:t>“ 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9033" id="Rechteck 11" o:spid="_x0000_s1026" style="position:absolute;left:0;text-align:left;margin-left:237pt;margin-top:170.4pt;width:123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" filled="f" strokecolor="red" strokeweight="1pt">
                <v:textbox>
                  <w:txbxContent>
                    <w:p w14:paraId="5019AA4A" w14:textId="77777777" w:rsidR="00CC4A5E" w:rsidRPr="00CC4A5E" w:rsidRDefault="00CC4A5E" w:rsidP="00CC4A5E">
                      <w:pPr>
                        <w:jc w:val="center"/>
                        <w:rPr>
                          <w:color w:val="FF0000"/>
                        </w:rPr>
                      </w:pPr>
                      <w:r w:rsidRPr="00CC4A5E">
                        <w:rPr>
                          <w:color w:val="FF0000"/>
                        </w:rPr>
                        <w:t xml:space="preserve">Wer mehrere Tackte haben möchte kann dies mit „Add </w:t>
                      </w:r>
                      <w:r>
                        <w:rPr>
                          <w:color w:val="FF0000"/>
                        </w:rPr>
                        <w:t>bar</w:t>
                      </w:r>
                      <w:r w:rsidRPr="00CC4A5E">
                        <w:rPr>
                          <w:color w:val="FF0000"/>
                        </w:rPr>
                        <w:t>“ tun</w:t>
                      </w:r>
                    </w:p>
                  </w:txbxContent>
                </v:textbox>
              </v:rect>
            </w:pict>
          </mc:Fallback>
        </mc:AlternateContent>
      </w:r>
      <w:r w:rsidR="00CC4A5E">
        <w:rPr>
          <w:rFonts w:ascii="Arial" w:hAnsi="Arial" w:cs="Arial"/>
          <w:noProof/>
          <w:sz w:val="24"/>
          <w:szCs w:val="24"/>
        </w:rPr>
        <mc:AlternateContent>
          <mc:Choice Requires="wps">
            <w:drawing>
              <wp:anchor distT="0" distB="0" distL="114300" distR="114300" simplePos="0" relativeHeight="251664384" behindDoc="0" locked="0" layoutInCell="1" allowOverlap="1" wp14:anchorId="54D564AC" wp14:editId="19840E7A">
                <wp:simplePos x="0" y="0"/>
                <wp:positionH relativeFrom="column">
                  <wp:posOffset>4666615</wp:posOffset>
                </wp:positionH>
                <wp:positionV relativeFrom="paragraph">
                  <wp:posOffset>830580</wp:posOffset>
                </wp:positionV>
                <wp:extent cx="200025" cy="1333500"/>
                <wp:effectExtent l="38100" t="0" r="9525" b="95250"/>
                <wp:wrapNone/>
                <wp:docPr id="10" name="Verbinder: gewinkelt 10"/>
                <wp:cNvGraphicFramePr/>
                <a:graphic xmlns:a="http://schemas.openxmlformats.org/drawingml/2006/main">
                  <a:graphicData uri="http://schemas.microsoft.com/office/word/2010/wordprocessingShape">
                    <wps:wsp>
                      <wps:cNvCnPr/>
                      <wps:spPr>
                        <a:xfrm flipH="1">
                          <a:off x="0" y="0"/>
                          <a:ext cx="200025" cy="133350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8401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0" o:spid="_x0000_s1026" type="#_x0000_t34" style="position:absolute;margin-left:367.45pt;margin-top:65.4pt;width:15.75pt;height:1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" strokecolor="red">
                <v:stroke endarrow="block"/>
              </v:shape>
            </w:pict>
          </mc:Fallback>
        </mc:AlternateContent>
      </w:r>
      <w:r w:rsidR="00CC4A5E">
        <w:rPr>
          <w:rFonts w:ascii="Arial" w:hAnsi="Arial" w:cs="Arial"/>
          <w:noProof/>
          <w:sz w:val="24"/>
          <w:szCs w:val="24"/>
        </w:rPr>
        <mc:AlternateContent>
          <mc:Choice Requires="wps">
            <w:drawing>
              <wp:anchor distT="0" distB="0" distL="114300" distR="114300" simplePos="0" relativeHeight="251662336" behindDoc="0" locked="0" layoutInCell="1" allowOverlap="1" wp14:anchorId="7A2C18B0" wp14:editId="08BC04E3">
                <wp:simplePos x="0" y="0"/>
                <wp:positionH relativeFrom="column">
                  <wp:posOffset>733425</wp:posOffset>
                </wp:positionH>
                <wp:positionV relativeFrom="paragraph">
                  <wp:posOffset>2430780</wp:posOffset>
                </wp:positionV>
                <wp:extent cx="1809750" cy="733425"/>
                <wp:effectExtent l="0" t="0" r="19050" b="28575"/>
                <wp:wrapNone/>
                <wp:docPr id="7" name="Rechteck 7"/>
                <wp:cNvGraphicFramePr/>
                <a:graphic xmlns:a="http://schemas.openxmlformats.org/drawingml/2006/main">
                  <a:graphicData uri="http://schemas.microsoft.com/office/word/2010/wordprocessingShape">
                    <wps:wsp>
                      <wps:cNvSpPr/>
                      <wps:spPr>
                        <a:xfrm>
                          <a:off x="0" y="0"/>
                          <a:ext cx="1809750" cy="733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7030E" w14:textId="77777777" w:rsidR="00CC4A5E" w:rsidRPr="00CC4A5E" w:rsidRDefault="00CC4A5E" w:rsidP="00CC4A5E">
                            <w:pPr>
                              <w:jc w:val="center"/>
                              <w:rPr>
                                <w:color w:val="FF0000"/>
                              </w:rPr>
                            </w:pPr>
                            <w:r w:rsidRPr="00CC4A5E">
                              <w:rPr>
                                <w:color w:val="FF0000"/>
                              </w:rPr>
                              <w:t xml:space="preserve">Zum automatischen neustarten des Tracks sobald er </w:t>
                            </w:r>
                            <w:r w:rsidR="004E00B0">
                              <w:rPr>
                                <w:color w:val="FF0000"/>
                              </w:rPr>
                              <w:t>beendet wurde</w:t>
                            </w:r>
                            <w:r w:rsidRPr="00CC4A5E">
                              <w:rPr>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C18B0" id="Rechteck 7" o:spid="_x0000_s1027" style="position:absolute;left:0;text-align:left;margin-left:57.75pt;margin-top:191.4pt;width:142.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" filled="f" strokecolor="red" strokeweight="1pt">
                <v:textbox>
                  <w:txbxContent>
                    <w:p w14:paraId="40B7030E" w14:textId="77777777" w:rsidR="00CC4A5E" w:rsidRPr="00CC4A5E" w:rsidRDefault="00CC4A5E" w:rsidP="00CC4A5E">
                      <w:pPr>
                        <w:jc w:val="center"/>
                        <w:rPr>
                          <w:color w:val="FF0000"/>
                        </w:rPr>
                      </w:pPr>
                      <w:r w:rsidRPr="00CC4A5E">
                        <w:rPr>
                          <w:color w:val="FF0000"/>
                        </w:rPr>
                        <w:t xml:space="preserve">Zum automatischen neustarten des Tracks sobald er </w:t>
                      </w:r>
                      <w:r w:rsidR="004E00B0">
                        <w:rPr>
                          <w:color w:val="FF0000"/>
                        </w:rPr>
                        <w:t>beendet wurde</w:t>
                      </w:r>
                      <w:r w:rsidRPr="00CC4A5E">
                        <w:rPr>
                          <w:color w:val="FF0000"/>
                        </w:rPr>
                        <w:t>.</w:t>
                      </w:r>
                    </w:p>
                  </w:txbxContent>
                </v:textbox>
              </v:rect>
            </w:pict>
          </mc:Fallback>
        </mc:AlternateContent>
      </w:r>
      <w:r w:rsidR="00CC4A5E">
        <w:rPr>
          <w:rFonts w:ascii="Arial" w:hAnsi="Arial" w:cs="Arial"/>
          <w:noProof/>
          <w:sz w:val="24"/>
          <w:szCs w:val="24"/>
        </w:rPr>
        <mc:AlternateContent>
          <mc:Choice Requires="wps">
            <w:drawing>
              <wp:anchor distT="0" distB="0" distL="114300" distR="114300" simplePos="0" relativeHeight="251661312" behindDoc="0" locked="0" layoutInCell="1" allowOverlap="1" wp14:anchorId="30143023" wp14:editId="118786FC">
                <wp:simplePos x="0" y="0"/>
                <wp:positionH relativeFrom="column">
                  <wp:posOffset>2257425</wp:posOffset>
                </wp:positionH>
                <wp:positionV relativeFrom="paragraph">
                  <wp:posOffset>1478280</wp:posOffset>
                </wp:positionV>
                <wp:extent cx="0" cy="942975"/>
                <wp:effectExtent l="76200" t="38100" r="57150" b="9525"/>
                <wp:wrapNone/>
                <wp:docPr id="6" name="Gerade Verbindung mit Pfeil 6"/>
                <wp:cNvGraphicFramePr/>
                <a:graphic xmlns:a="http://schemas.openxmlformats.org/drawingml/2006/main">
                  <a:graphicData uri="http://schemas.microsoft.com/office/word/2010/wordprocessingShape">
                    <wps:wsp>
                      <wps:cNvCnPr/>
                      <wps:spPr>
                        <a:xfrm flipV="1">
                          <a:off x="0" y="0"/>
                          <a:ext cx="0" cy="942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8E40D" id="Gerade Verbindung mit Pfeil 6" o:spid="_x0000_s1026" type="#_x0000_t32" style="position:absolute;margin-left:177.75pt;margin-top:116.4pt;width:0;height:74.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" strokecolor="red">
                <v:stroke endarrow="block"/>
              </v:shape>
            </w:pict>
          </mc:Fallback>
        </mc:AlternateContent>
      </w:r>
      <w:r w:rsidR="00CC4A5E">
        <w:rPr>
          <w:rFonts w:ascii="Arial" w:hAnsi="Arial" w:cs="Arial"/>
          <w:noProof/>
          <w:sz w:val="24"/>
          <w:szCs w:val="24"/>
        </w:rPr>
        <w:drawing>
          <wp:inline distT="0" distB="0" distL="0" distR="0" wp14:anchorId="2E37B034" wp14:editId="296F7A95">
            <wp:extent cx="2619375" cy="4363109"/>
            <wp:effectExtent l="19050" t="19050" r="9525" b="184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_3.PNG"/>
                    <pic:cNvPicPr/>
                  </pic:nvPicPr>
                  <pic:blipFill>
                    <a:blip r:embed="rId13">
                      <a:extLst>
                        <a:ext uri="{28A0092B-C50C-407E-A947-70E740481C1C}">
                          <a14:useLocalDpi xmlns:a14="http://schemas.microsoft.com/office/drawing/2010/main" val="0"/>
                        </a:ext>
                      </a:extLst>
                    </a:blip>
                    <a:stretch>
                      <a:fillRect/>
                    </a:stretch>
                  </pic:blipFill>
                  <pic:spPr>
                    <a:xfrm>
                      <a:off x="0" y="0"/>
                      <a:ext cx="2637062" cy="4392571"/>
                    </a:xfrm>
                    <a:prstGeom prst="rect">
                      <a:avLst/>
                    </a:prstGeom>
                    <a:ln w="19050">
                      <a:solidFill>
                        <a:schemeClr val="tx1"/>
                      </a:solidFill>
                    </a:ln>
                  </pic:spPr>
                </pic:pic>
              </a:graphicData>
            </a:graphic>
          </wp:inline>
        </w:drawing>
      </w:r>
      <w:r>
        <w:rPr>
          <w:rFonts w:ascii="Arial" w:hAnsi="Arial" w:cs="Arial"/>
          <w:sz w:val="24"/>
          <w:szCs w:val="24"/>
        </w:rPr>
        <w:tab/>
      </w:r>
      <w:r w:rsidR="00CC4A5E">
        <w:rPr>
          <w:rFonts w:ascii="Arial" w:hAnsi="Arial" w:cs="Arial"/>
          <w:noProof/>
          <w:sz w:val="24"/>
          <w:szCs w:val="24"/>
        </w:rPr>
        <w:drawing>
          <wp:inline distT="0" distB="0" distL="0" distR="0" wp14:anchorId="182BCD0B" wp14:editId="6365E367">
            <wp:extent cx="2614078" cy="4361819"/>
            <wp:effectExtent l="19050" t="19050" r="15240" b="196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oid_4.PNG"/>
                    <pic:cNvPicPr/>
                  </pic:nvPicPr>
                  <pic:blipFill>
                    <a:blip r:embed="rId14">
                      <a:extLst>
                        <a:ext uri="{28A0092B-C50C-407E-A947-70E740481C1C}">
                          <a14:useLocalDpi xmlns:a14="http://schemas.microsoft.com/office/drawing/2010/main" val="0"/>
                        </a:ext>
                      </a:extLst>
                    </a:blip>
                    <a:stretch>
                      <a:fillRect/>
                    </a:stretch>
                  </pic:blipFill>
                  <pic:spPr>
                    <a:xfrm>
                      <a:off x="0" y="0"/>
                      <a:ext cx="2630761" cy="4389655"/>
                    </a:xfrm>
                    <a:prstGeom prst="rect">
                      <a:avLst/>
                    </a:prstGeom>
                    <a:ln w="19050">
                      <a:solidFill>
                        <a:schemeClr val="tx1"/>
                      </a:solidFill>
                    </a:ln>
                  </pic:spPr>
                </pic:pic>
              </a:graphicData>
            </a:graphic>
          </wp:inline>
        </w:drawing>
      </w:r>
    </w:p>
    <w:p w14:paraId="765C02B9" w14:textId="77777777" w:rsidR="004E00B0" w:rsidRDefault="004E00B0" w:rsidP="004E00B0">
      <w:pPr>
        <w:jc w:val="center"/>
        <w:rPr>
          <w:rFonts w:ascii="Arial" w:hAnsi="Arial" w:cs="Arial"/>
          <w:sz w:val="24"/>
          <w:szCs w:val="24"/>
        </w:rPr>
      </w:pPr>
    </w:p>
    <w:p w14:paraId="42E16420" w14:textId="77777777" w:rsidR="004E00B0" w:rsidRDefault="004E00B0" w:rsidP="004E00B0">
      <w:pPr>
        <w:jc w:val="center"/>
        <w:rPr>
          <w:rFonts w:ascii="Arial" w:hAnsi="Arial" w:cs="Arial"/>
          <w:sz w:val="24"/>
          <w:szCs w:val="24"/>
        </w:rPr>
      </w:pPr>
    </w:p>
    <w:p w14:paraId="5BCAEF46" w14:textId="77777777" w:rsidR="004E00B0" w:rsidRDefault="004E00B0" w:rsidP="004E00B0">
      <w:pPr>
        <w:jc w:val="center"/>
        <w:rPr>
          <w:rFonts w:ascii="Arial" w:hAnsi="Arial" w:cs="Arial"/>
          <w:sz w:val="24"/>
          <w:szCs w:val="24"/>
        </w:rPr>
      </w:pPr>
    </w:p>
    <w:p w14:paraId="134A2D7E" w14:textId="77777777" w:rsidR="004E00B0" w:rsidRDefault="004E00B0" w:rsidP="004E00B0">
      <w:pPr>
        <w:jc w:val="center"/>
        <w:rPr>
          <w:rFonts w:ascii="Arial" w:hAnsi="Arial" w:cs="Arial"/>
          <w:sz w:val="24"/>
          <w:szCs w:val="24"/>
        </w:rPr>
      </w:pPr>
    </w:p>
    <w:p w14:paraId="1FC0052E" w14:textId="77777777" w:rsidR="004E00B0" w:rsidRDefault="004E00B0" w:rsidP="004E00B0">
      <w:pPr>
        <w:jc w:val="center"/>
        <w:rPr>
          <w:rFonts w:ascii="Arial" w:hAnsi="Arial" w:cs="Arial"/>
          <w:sz w:val="24"/>
          <w:szCs w:val="24"/>
        </w:rPr>
      </w:pPr>
    </w:p>
    <w:p w14:paraId="2493775A" w14:textId="77777777" w:rsidR="004E00B0" w:rsidRDefault="004E00B0" w:rsidP="004E00B0">
      <w:pPr>
        <w:jc w:val="center"/>
        <w:rPr>
          <w:rFonts w:ascii="Arial" w:hAnsi="Arial" w:cs="Arial"/>
          <w:sz w:val="24"/>
          <w:szCs w:val="24"/>
        </w:rPr>
      </w:pPr>
    </w:p>
    <w:p w14:paraId="48566FAB" w14:textId="77777777" w:rsidR="004E00B0" w:rsidRDefault="004E00B0" w:rsidP="004E00B0">
      <w:pPr>
        <w:jc w:val="center"/>
        <w:rPr>
          <w:rFonts w:ascii="Arial" w:hAnsi="Arial" w:cs="Arial"/>
          <w:sz w:val="24"/>
          <w:szCs w:val="24"/>
        </w:rPr>
      </w:pPr>
    </w:p>
    <w:p w14:paraId="3706C0E6" w14:textId="77777777" w:rsidR="004E00B0" w:rsidRDefault="004E00B0" w:rsidP="004E00B0">
      <w:pPr>
        <w:jc w:val="center"/>
        <w:rPr>
          <w:rFonts w:ascii="Arial" w:hAnsi="Arial" w:cs="Arial"/>
          <w:sz w:val="24"/>
          <w:szCs w:val="24"/>
        </w:rPr>
      </w:pPr>
    </w:p>
    <w:p w14:paraId="1922FFDD" w14:textId="77777777" w:rsidR="004E00B0" w:rsidRDefault="004E00B0" w:rsidP="004E00B0">
      <w:pPr>
        <w:jc w:val="center"/>
        <w:rPr>
          <w:rFonts w:ascii="Arial" w:hAnsi="Arial" w:cs="Arial"/>
          <w:sz w:val="24"/>
          <w:szCs w:val="24"/>
        </w:rPr>
      </w:pPr>
    </w:p>
    <w:p w14:paraId="6EBE7F9F" w14:textId="77777777" w:rsidR="004E00B0" w:rsidRDefault="004E00B0" w:rsidP="004E00B0">
      <w:pPr>
        <w:jc w:val="center"/>
        <w:rPr>
          <w:rFonts w:ascii="Arial" w:hAnsi="Arial" w:cs="Arial"/>
          <w:sz w:val="24"/>
          <w:szCs w:val="24"/>
        </w:rPr>
      </w:pPr>
    </w:p>
    <w:p w14:paraId="1D32FBC3" w14:textId="77777777" w:rsidR="004E00B0" w:rsidRDefault="004E00B0" w:rsidP="00CC4822">
      <w:pPr>
        <w:pStyle w:val="berschrift3"/>
      </w:pPr>
      <w:r>
        <w:lastRenderedPageBreak/>
        <w:t>Löschen von Kits und Projekten:</w:t>
      </w:r>
    </w:p>
    <w:p w14:paraId="47F12B33" w14:textId="77777777" w:rsidR="004E00B0" w:rsidRDefault="004E00B0" w:rsidP="004E00B0">
      <w:pPr>
        <w:rPr>
          <w:rFonts w:ascii="Arial" w:hAnsi="Arial" w:cs="Arial"/>
          <w:sz w:val="24"/>
          <w:szCs w:val="24"/>
        </w:rPr>
      </w:pPr>
    </w:p>
    <w:p w14:paraId="0A1328AF" w14:textId="77777777" w:rsidR="006A5099" w:rsidRPr="00D751CD" w:rsidRDefault="004E00B0" w:rsidP="004E00B0">
      <w:pPr>
        <w:jc w:val="center"/>
        <w:rPr>
          <w:rFonts w:ascii="Arial" w:hAnsi="Arial" w:cs="Arial"/>
          <w:sz w:val="24"/>
          <w:szCs w:val="24"/>
        </w:rPr>
      </w:pPr>
      <w:r w:rsidRPr="004E00B0">
        <w:rPr>
          <w:rFonts w:ascii="Arial" w:hAnsi="Arial" w:cs="Arial"/>
          <w:noProof/>
          <w:color w:val="FF0000"/>
          <w:sz w:val="24"/>
          <w:szCs w:val="24"/>
        </w:rPr>
        <mc:AlternateContent>
          <mc:Choice Requires="wps">
            <w:drawing>
              <wp:anchor distT="0" distB="0" distL="114300" distR="114300" simplePos="0" relativeHeight="251669504" behindDoc="0" locked="0" layoutInCell="1" allowOverlap="1" wp14:anchorId="30AEDCB4" wp14:editId="3F55AFCB">
                <wp:simplePos x="0" y="0"/>
                <wp:positionH relativeFrom="column">
                  <wp:posOffset>1876425</wp:posOffset>
                </wp:positionH>
                <wp:positionV relativeFrom="paragraph">
                  <wp:posOffset>3056255</wp:posOffset>
                </wp:positionV>
                <wp:extent cx="1905000" cy="1085850"/>
                <wp:effectExtent l="0" t="0" r="19050" b="19050"/>
                <wp:wrapNone/>
                <wp:docPr id="16" name="Rechteck 16"/>
                <wp:cNvGraphicFramePr/>
                <a:graphic xmlns:a="http://schemas.openxmlformats.org/drawingml/2006/main">
                  <a:graphicData uri="http://schemas.microsoft.com/office/word/2010/wordprocessingShape">
                    <wps:wsp>
                      <wps:cNvSpPr/>
                      <wps:spPr>
                        <a:xfrm>
                          <a:off x="0" y="0"/>
                          <a:ext cx="1905000" cy="1085850"/>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0FCE6" w14:textId="77777777" w:rsidR="004E00B0" w:rsidRPr="004E00B0" w:rsidRDefault="004E00B0" w:rsidP="004E00B0">
                            <w:pPr>
                              <w:jc w:val="center"/>
                              <w:rPr>
                                <w:color w:val="FF0000"/>
                              </w:rPr>
                            </w:pPr>
                            <w:r w:rsidRPr="004E00B0">
                              <w:rPr>
                                <w:color w:val="FF0000"/>
                              </w:rPr>
                              <w:t xml:space="preserve">Sowohl für Kits als auch Projekte müssen die </w:t>
                            </w:r>
                            <w:r>
                              <w:rPr>
                                <w:color w:val="FF0000"/>
                              </w:rPr>
                              <w:t>„</w:t>
                            </w:r>
                            <w:r w:rsidRPr="004E00B0">
                              <w:rPr>
                                <w:color w:val="FF0000"/>
                              </w:rPr>
                              <w:t>Listview</w:t>
                            </w:r>
                            <w:r>
                              <w:rPr>
                                <w:color w:val="FF0000"/>
                              </w:rPr>
                              <w:t>s“</w:t>
                            </w:r>
                            <w:r w:rsidRPr="004E00B0">
                              <w:rPr>
                                <w:color w:val="FF0000"/>
                              </w:rPr>
                              <w:t xml:space="preserve"> länger gedrückt werden um das „Del</w:t>
                            </w:r>
                            <w:r>
                              <w:rPr>
                                <w:color w:val="FF0000"/>
                              </w:rPr>
                              <w:t>e</w:t>
                            </w:r>
                            <w:r w:rsidRPr="004E00B0">
                              <w:rPr>
                                <w:color w:val="FF0000"/>
                              </w:rPr>
                              <w:t>te window“ zu 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DCB4" id="Rechteck 16" o:spid="_x0000_s1028" style="position:absolute;left:0;text-align:left;margin-left:147.75pt;margin-top:240.65pt;width:150pt;height: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" fillcolor="white [3212]" strokecolor="red" strokeweight="1pt">
                <v:textbox>
                  <w:txbxContent>
                    <w:p w14:paraId="2C70FCE6" w14:textId="77777777" w:rsidR="004E00B0" w:rsidRPr="004E00B0" w:rsidRDefault="004E00B0" w:rsidP="004E00B0">
                      <w:pPr>
                        <w:jc w:val="center"/>
                        <w:rPr>
                          <w:color w:val="FF0000"/>
                        </w:rPr>
                      </w:pPr>
                      <w:r w:rsidRPr="004E00B0">
                        <w:rPr>
                          <w:color w:val="FF0000"/>
                        </w:rPr>
                        <w:t xml:space="preserve">Sowohl für Kits als auch Projekte müssen die </w:t>
                      </w:r>
                      <w:r>
                        <w:rPr>
                          <w:color w:val="FF0000"/>
                        </w:rPr>
                        <w:t>„</w:t>
                      </w:r>
                      <w:r w:rsidRPr="004E00B0">
                        <w:rPr>
                          <w:color w:val="FF0000"/>
                        </w:rPr>
                        <w:t>Listview</w:t>
                      </w:r>
                      <w:r>
                        <w:rPr>
                          <w:color w:val="FF0000"/>
                        </w:rPr>
                        <w:t>s“</w:t>
                      </w:r>
                      <w:r w:rsidRPr="004E00B0">
                        <w:rPr>
                          <w:color w:val="FF0000"/>
                        </w:rPr>
                        <w:t xml:space="preserve"> länger gedrückt werden um das „Del</w:t>
                      </w:r>
                      <w:r>
                        <w:rPr>
                          <w:color w:val="FF0000"/>
                        </w:rPr>
                        <w:t>e</w:t>
                      </w:r>
                      <w:r w:rsidRPr="004E00B0">
                        <w:rPr>
                          <w:color w:val="FF0000"/>
                        </w:rPr>
                        <w:t>te window“ zu erhalten</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0992C3C8" wp14:editId="5E6D889A">
                <wp:simplePos x="0" y="0"/>
                <wp:positionH relativeFrom="column">
                  <wp:posOffset>5105400</wp:posOffset>
                </wp:positionH>
                <wp:positionV relativeFrom="paragraph">
                  <wp:posOffset>1084580</wp:posOffset>
                </wp:positionV>
                <wp:extent cx="304800" cy="981075"/>
                <wp:effectExtent l="38100" t="0" r="19050" b="85725"/>
                <wp:wrapNone/>
                <wp:docPr id="15" name="Verbinder: gewinkelt 15"/>
                <wp:cNvGraphicFramePr/>
                <a:graphic xmlns:a="http://schemas.openxmlformats.org/drawingml/2006/main">
                  <a:graphicData uri="http://schemas.microsoft.com/office/word/2010/wordprocessingShape">
                    <wps:wsp>
                      <wps:cNvCnPr/>
                      <wps:spPr>
                        <a:xfrm flipH="1">
                          <a:off x="0" y="0"/>
                          <a:ext cx="304800" cy="981075"/>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41931" id="Verbinder: gewinkelt 15" o:spid="_x0000_s1026" type="#_x0000_t34" style="position:absolute;margin-left:402pt;margin-top:85.4pt;width:24pt;height:77.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" strokecolor="red">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3E79FCA6" wp14:editId="68DE3BF4">
                <wp:simplePos x="0" y="0"/>
                <wp:positionH relativeFrom="column">
                  <wp:posOffset>2028825</wp:posOffset>
                </wp:positionH>
                <wp:positionV relativeFrom="paragraph">
                  <wp:posOffset>1494154</wp:posOffset>
                </wp:positionV>
                <wp:extent cx="304800" cy="981075"/>
                <wp:effectExtent l="38100" t="0" r="19050" b="85725"/>
                <wp:wrapNone/>
                <wp:docPr id="14" name="Verbinder: gewinkelt 14"/>
                <wp:cNvGraphicFramePr/>
                <a:graphic xmlns:a="http://schemas.openxmlformats.org/drawingml/2006/main">
                  <a:graphicData uri="http://schemas.microsoft.com/office/word/2010/wordprocessingShape">
                    <wps:wsp>
                      <wps:cNvCnPr/>
                      <wps:spPr>
                        <a:xfrm flipH="1">
                          <a:off x="0" y="0"/>
                          <a:ext cx="304800" cy="981075"/>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65657" id="Verbinder: gewinkelt 14" o:spid="_x0000_s1026" type="#_x0000_t34" style="position:absolute;margin-left:159.75pt;margin-top:117.65pt;width:24pt;height:77.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" strokecolor="red">
                <v:stroke endarrow="block"/>
              </v:shape>
            </w:pict>
          </mc:Fallback>
        </mc:AlternateContent>
      </w:r>
      <w:r w:rsidR="006A5099">
        <w:rPr>
          <w:rFonts w:ascii="Arial" w:hAnsi="Arial" w:cs="Arial"/>
          <w:noProof/>
          <w:sz w:val="24"/>
          <w:szCs w:val="24"/>
        </w:rPr>
        <w:drawing>
          <wp:inline distT="0" distB="0" distL="0" distR="0" wp14:anchorId="5A8C3A11" wp14:editId="509C7564">
            <wp:extent cx="2609610" cy="4674235"/>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_5.PNG"/>
                    <pic:cNvPicPr/>
                  </pic:nvPicPr>
                  <pic:blipFill>
                    <a:blip r:embed="rId15">
                      <a:extLst>
                        <a:ext uri="{28A0092B-C50C-407E-A947-70E740481C1C}">
                          <a14:useLocalDpi xmlns:a14="http://schemas.microsoft.com/office/drawing/2010/main" val="0"/>
                        </a:ext>
                      </a:extLst>
                    </a:blip>
                    <a:stretch>
                      <a:fillRect/>
                    </a:stretch>
                  </pic:blipFill>
                  <pic:spPr>
                    <a:xfrm>
                      <a:off x="0" y="0"/>
                      <a:ext cx="2621623" cy="4695752"/>
                    </a:xfrm>
                    <a:prstGeom prst="rect">
                      <a:avLst/>
                    </a:prstGeom>
                  </pic:spPr>
                </pic:pic>
              </a:graphicData>
            </a:graphic>
          </wp:inline>
        </w:drawing>
      </w:r>
      <w:r>
        <w:rPr>
          <w:rFonts w:ascii="Arial" w:hAnsi="Arial" w:cs="Arial"/>
          <w:sz w:val="24"/>
          <w:szCs w:val="24"/>
        </w:rPr>
        <w:tab/>
      </w:r>
      <w:r w:rsidR="006A5099">
        <w:rPr>
          <w:rFonts w:ascii="Arial" w:hAnsi="Arial" w:cs="Arial"/>
          <w:noProof/>
          <w:sz w:val="24"/>
          <w:szCs w:val="24"/>
        </w:rPr>
        <w:drawing>
          <wp:inline distT="0" distB="0" distL="0" distR="0" wp14:anchorId="74584EE5" wp14:editId="7AD7A8F7">
            <wp:extent cx="2613270" cy="46767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droid_6.PNG"/>
                    <pic:cNvPicPr/>
                  </pic:nvPicPr>
                  <pic:blipFill>
                    <a:blip r:embed="rId16">
                      <a:extLst>
                        <a:ext uri="{28A0092B-C50C-407E-A947-70E740481C1C}">
                          <a14:useLocalDpi xmlns:a14="http://schemas.microsoft.com/office/drawing/2010/main" val="0"/>
                        </a:ext>
                      </a:extLst>
                    </a:blip>
                    <a:stretch>
                      <a:fillRect/>
                    </a:stretch>
                  </pic:blipFill>
                  <pic:spPr>
                    <a:xfrm>
                      <a:off x="0" y="0"/>
                      <a:ext cx="2621314" cy="4691170"/>
                    </a:xfrm>
                    <a:prstGeom prst="rect">
                      <a:avLst/>
                    </a:prstGeom>
                  </pic:spPr>
                </pic:pic>
              </a:graphicData>
            </a:graphic>
          </wp:inline>
        </w:drawing>
      </w:r>
    </w:p>
    <w:p w14:paraId="1C0C7D4B" w14:textId="77777777" w:rsidR="00D75D78" w:rsidRDefault="00D75D78">
      <w:pPr>
        <w:rPr>
          <w:rFonts w:ascii="Arial" w:hAnsi="Arial" w:cs="Arial"/>
          <w:sz w:val="24"/>
          <w:szCs w:val="24"/>
        </w:rPr>
      </w:pPr>
      <w:r>
        <w:rPr>
          <w:rFonts w:ascii="Arial" w:hAnsi="Arial" w:cs="Arial"/>
          <w:sz w:val="24"/>
          <w:szCs w:val="24"/>
        </w:rPr>
        <w:br w:type="page"/>
      </w:r>
    </w:p>
    <w:p w14:paraId="262F772C" w14:textId="77777777" w:rsidR="00D75D78" w:rsidRPr="00D75D78" w:rsidRDefault="00D75D78" w:rsidP="00D75D78">
      <w:pPr>
        <w:pStyle w:val="berschrift1"/>
        <w:rPr>
          <w:rFonts w:ascii="Arial" w:hAnsi="Arial" w:cs="Arial"/>
          <w:sz w:val="24"/>
          <w:szCs w:val="24"/>
        </w:rPr>
      </w:pPr>
      <w:r w:rsidRPr="00D75D78">
        <w:rPr>
          <w:rFonts w:ascii="Arial" w:hAnsi="Arial" w:cs="Arial"/>
          <w:sz w:val="24"/>
          <w:szCs w:val="24"/>
        </w:rPr>
        <w:lastRenderedPageBreak/>
        <w:t>Issues</w:t>
      </w:r>
    </w:p>
    <w:p w14:paraId="05FB8D0F" w14:textId="77777777" w:rsidR="00D75D78" w:rsidRDefault="00E3476B" w:rsidP="00D75D78">
      <w:pPr>
        <w:rPr>
          <w:rFonts w:ascii="Arial" w:hAnsi="Arial" w:cs="Arial"/>
          <w:sz w:val="24"/>
          <w:szCs w:val="24"/>
        </w:rPr>
      </w:pPr>
      <w:r>
        <w:rPr>
          <w:rFonts w:ascii="Arial" w:hAnsi="Arial" w:cs="Arial"/>
          <w:sz w:val="24"/>
          <w:szCs w:val="24"/>
        </w:rPr>
        <w:t xml:space="preserve">Probleme die schwer zu behandeln sind und auftreten </w:t>
      </w:r>
      <w:proofErr w:type="gramStart"/>
      <w:r>
        <w:rPr>
          <w:rFonts w:ascii="Arial" w:hAnsi="Arial" w:cs="Arial"/>
          <w:sz w:val="24"/>
          <w:szCs w:val="24"/>
        </w:rPr>
        <w:t>können(</w:t>
      </w:r>
      <w:proofErr w:type="gramEnd"/>
      <w:r>
        <w:rPr>
          <w:rFonts w:ascii="Arial" w:hAnsi="Arial" w:cs="Arial"/>
          <w:sz w:val="24"/>
          <w:szCs w:val="24"/>
        </w:rPr>
        <w:t>kannst du auch entfernen wenn nicht nötig)</w:t>
      </w:r>
    </w:p>
    <w:p w14:paraId="1E5F2329" w14:textId="77777777" w:rsidR="00E3476B" w:rsidRDefault="00E3476B" w:rsidP="00D75D78">
      <w:pPr>
        <w:rPr>
          <w:rFonts w:ascii="Arial" w:hAnsi="Arial" w:cs="Arial"/>
          <w:sz w:val="24"/>
          <w:szCs w:val="24"/>
        </w:rPr>
      </w:pPr>
    </w:p>
    <w:p w14:paraId="42D4A3E7" w14:textId="77777777" w:rsidR="00E3476B" w:rsidRDefault="00E3476B">
      <w:pPr>
        <w:rPr>
          <w:rFonts w:ascii="Arial" w:hAnsi="Arial" w:cs="Arial"/>
          <w:sz w:val="24"/>
          <w:szCs w:val="24"/>
        </w:rPr>
      </w:pPr>
      <w:r>
        <w:rPr>
          <w:rFonts w:ascii="Arial" w:hAnsi="Arial" w:cs="Arial"/>
          <w:sz w:val="24"/>
          <w:szCs w:val="24"/>
        </w:rPr>
        <w:br w:type="page"/>
      </w:r>
    </w:p>
    <w:p w14:paraId="72A09DBF" w14:textId="77777777" w:rsidR="00E3476B" w:rsidRDefault="00E3476B" w:rsidP="00E3476B">
      <w:pPr>
        <w:pStyle w:val="berschrift1"/>
        <w:rPr>
          <w:rFonts w:ascii="Arial" w:hAnsi="Arial" w:cs="Arial"/>
        </w:rPr>
      </w:pPr>
      <w:r w:rsidRPr="00E3476B">
        <w:rPr>
          <w:rFonts w:ascii="Arial" w:hAnsi="Arial" w:cs="Arial"/>
        </w:rPr>
        <w:lastRenderedPageBreak/>
        <w:t>Developer</w:t>
      </w:r>
    </w:p>
    <w:p w14:paraId="16D09782" w14:textId="77777777" w:rsidR="00E3476B" w:rsidRDefault="00E3476B" w:rsidP="00E3476B">
      <w:pPr>
        <w:pStyle w:val="Listenabsatz"/>
        <w:numPr>
          <w:ilvl w:val="0"/>
          <w:numId w:val="21"/>
        </w:numPr>
        <w:rPr>
          <w:rFonts w:ascii="Arial" w:hAnsi="Arial" w:cs="Arial"/>
          <w:sz w:val="24"/>
        </w:rPr>
      </w:pPr>
      <w:r>
        <w:rPr>
          <w:rFonts w:ascii="Arial" w:hAnsi="Arial" w:cs="Arial"/>
          <w:sz w:val="24"/>
        </w:rPr>
        <w:t>Patrick Stadler</w:t>
      </w:r>
      <w:bookmarkStart w:id="0" w:name="_GoBack"/>
      <w:bookmarkEnd w:id="0"/>
    </w:p>
    <w:p w14:paraId="5B511816" w14:textId="77777777" w:rsidR="00E3476B" w:rsidRDefault="00E3476B" w:rsidP="00E3476B">
      <w:pPr>
        <w:pStyle w:val="Listenabsatz"/>
        <w:numPr>
          <w:ilvl w:val="1"/>
          <w:numId w:val="21"/>
        </w:numPr>
        <w:rPr>
          <w:rFonts w:ascii="Arial" w:hAnsi="Arial" w:cs="Arial"/>
          <w:sz w:val="24"/>
        </w:rPr>
      </w:pPr>
      <w:r>
        <w:rPr>
          <w:rFonts w:ascii="Arial" w:hAnsi="Arial" w:cs="Arial"/>
          <w:sz w:val="24"/>
        </w:rPr>
        <w:t xml:space="preserve">Interface </w:t>
      </w:r>
    </w:p>
    <w:p w14:paraId="5115F73B" w14:textId="77777777" w:rsidR="00E3476B" w:rsidRDefault="00E3476B" w:rsidP="00E3476B">
      <w:pPr>
        <w:pStyle w:val="Listenabsatz"/>
        <w:numPr>
          <w:ilvl w:val="1"/>
          <w:numId w:val="21"/>
        </w:numPr>
        <w:rPr>
          <w:rFonts w:ascii="Arial" w:hAnsi="Arial" w:cs="Arial"/>
          <w:sz w:val="24"/>
        </w:rPr>
      </w:pPr>
      <w:r>
        <w:rPr>
          <w:rFonts w:ascii="Arial" w:hAnsi="Arial" w:cs="Arial"/>
          <w:sz w:val="24"/>
        </w:rPr>
        <w:t>Web-Anbindung</w:t>
      </w:r>
    </w:p>
    <w:p w14:paraId="52BA7A35" w14:textId="77777777" w:rsidR="00E3476B" w:rsidRDefault="00E3476B" w:rsidP="00E3476B">
      <w:pPr>
        <w:pStyle w:val="Listenabsatz"/>
        <w:numPr>
          <w:ilvl w:val="1"/>
          <w:numId w:val="21"/>
        </w:numPr>
        <w:rPr>
          <w:rFonts w:ascii="Arial" w:hAnsi="Arial" w:cs="Arial"/>
          <w:sz w:val="24"/>
        </w:rPr>
      </w:pPr>
      <w:r>
        <w:rPr>
          <w:rFonts w:ascii="Arial" w:hAnsi="Arial" w:cs="Arial"/>
          <w:sz w:val="24"/>
        </w:rPr>
        <w:t>Datenbank</w:t>
      </w:r>
    </w:p>
    <w:p w14:paraId="56EF330C" w14:textId="77777777" w:rsidR="00E3476B" w:rsidRDefault="00E3476B" w:rsidP="00E3476B">
      <w:pPr>
        <w:pStyle w:val="Listenabsatz"/>
        <w:numPr>
          <w:ilvl w:val="0"/>
          <w:numId w:val="21"/>
        </w:numPr>
        <w:rPr>
          <w:rFonts w:ascii="Arial" w:hAnsi="Arial" w:cs="Arial"/>
          <w:sz w:val="24"/>
        </w:rPr>
      </w:pPr>
      <w:r>
        <w:rPr>
          <w:rFonts w:ascii="Arial" w:hAnsi="Arial" w:cs="Arial"/>
          <w:sz w:val="24"/>
        </w:rPr>
        <w:t>Pascal Fitzner</w:t>
      </w:r>
    </w:p>
    <w:p w14:paraId="31862D80" w14:textId="77777777" w:rsidR="00E3476B" w:rsidRDefault="00E3476B" w:rsidP="00E3476B">
      <w:pPr>
        <w:pStyle w:val="Listenabsatz"/>
        <w:numPr>
          <w:ilvl w:val="1"/>
          <w:numId w:val="21"/>
        </w:numPr>
        <w:rPr>
          <w:rFonts w:ascii="Arial" w:hAnsi="Arial" w:cs="Arial"/>
          <w:sz w:val="24"/>
        </w:rPr>
      </w:pPr>
      <w:r>
        <w:rPr>
          <w:rFonts w:ascii="Arial" w:hAnsi="Arial" w:cs="Arial"/>
          <w:sz w:val="24"/>
        </w:rPr>
        <w:t>Sound</w:t>
      </w:r>
    </w:p>
    <w:p w14:paraId="038C4EB0" w14:textId="77777777" w:rsidR="00E3476B" w:rsidRDefault="00E3476B" w:rsidP="00E3476B">
      <w:pPr>
        <w:pStyle w:val="Listenabsatz"/>
        <w:numPr>
          <w:ilvl w:val="1"/>
          <w:numId w:val="21"/>
        </w:numPr>
        <w:rPr>
          <w:rFonts w:ascii="Arial" w:hAnsi="Arial" w:cs="Arial"/>
          <w:sz w:val="24"/>
        </w:rPr>
      </w:pPr>
      <w:r>
        <w:rPr>
          <w:rFonts w:ascii="Arial" w:hAnsi="Arial" w:cs="Arial"/>
          <w:sz w:val="24"/>
        </w:rPr>
        <w:t>Datenbank</w:t>
      </w:r>
    </w:p>
    <w:p w14:paraId="38B3587B" w14:textId="77777777" w:rsidR="00E3476B" w:rsidRDefault="00E3476B" w:rsidP="00E3476B">
      <w:pPr>
        <w:pStyle w:val="Listenabsatz"/>
        <w:numPr>
          <w:ilvl w:val="1"/>
          <w:numId w:val="21"/>
        </w:numPr>
        <w:rPr>
          <w:rFonts w:ascii="Arial" w:hAnsi="Arial" w:cs="Arial"/>
          <w:sz w:val="24"/>
        </w:rPr>
      </w:pPr>
      <w:r>
        <w:rPr>
          <w:rFonts w:ascii="Arial" w:hAnsi="Arial" w:cs="Arial"/>
          <w:sz w:val="24"/>
        </w:rPr>
        <w:t>Dokumentation</w:t>
      </w:r>
    </w:p>
    <w:p w14:paraId="53563668" w14:textId="77777777" w:rsidR="00E3476B" w:rsidRPr="00E3476B" w:rsidRDefault="00E3476B" w:rsidP="00E3476B">
      <w:pPr>
        <w:rPr>
          <w:rFonts w:ascii="Arial" w:hAnsi="Arial" w:cs="Arial"/>
          <w:sz w:val="24"/>
        </w:rPr>
      </w:pPr>
      <w:r>
        <w:rPr>
          <w:rFonts w:ascii="Arial" w:hAnsi="Arial" w:cs="Arial"/>
          <w:sz w:val="24"/>
        </w:rPr>
        <w:t>// Vergleiche alles nochmal mit dem Pitch den wir abgeben mussten</w:t>
      </w:r>
    </w:p>
    <w:sectPr w:rsidR="00E3476B" w:rsidRPr="00E3476B" w:rsidSect="004E1AED">
      <w:footerReference w:type="default" r:id="rId17"/>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3C7AC" w14:textId="77777777" w:rsidR="00AD292C" w:rsidRDefault="00AD292C">
      <w:pPr>
        <w:spacing w:after="0" w:line="240" w:lineRule="auto"/>
      </w:pPr>
      <w:r>
        <w:separator/>
      </w:r>
    </w:p>
  </w:endnote>
  <w:endnote w:type="continuationSeparator" w:id="0">
    <w:p w14:paraId="44940CA6" w14:textId="77777777" w:rsidR="00AD292C" w:rsidRDefault="00AD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13EB85E" w14:textId="77777777" w:rsidR="004E1AED" w:rsidRDefault="004E1AED">
        <w:pPr>
          <w:pStyle w:val="Fuzeile"/>
        </w:pPr>
        <w:r>
          <w:rPr>
            <w:lang w:bidi="de-DE"/>
          </w:rPr>
          <w:fldChar w:fldCharType="begin"/>
        </w:r>
        <w:r>
          <w:rPr>
            <w:lang w:bidi="de-DE"/>
          </w:rPr>
          <w:instrText xml:space="preserve"> PAGE   \* MERGEFORMAT </w:instrText>
        </w:r>
        <w:r>
          <w:rPr>
            <w:lang w:bidi="de-DE"/>
          </w:rPr>
          <w:fldChar w:fldCharType="separate"/>
        </w:r>
        <w:r w:rsidR="00C60B62">
          <w:rPr>
            <w:noProof/>
            <w:lang w:bidi="de-DE"/>
          </w:rPr>
          <w:t>1</w:t>
        </w:r>
        <w:r>
          <w:rPr>
            <w:noProof/>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A63C" w14:textId="77777777" w:rsidR="00AD292C" w:rsidRDefault="00AD292C">
      <w:pPr>
        <w:spacing w:after="0" w:line="240" w:lineRule="auto"/>
      </w:pPr>
      <w:r>
        <w:separator/>
      </w:r>
    </w:p>
  </w:footnote>
  <w:footnote w:type="continuationSeparator" w:id="0">
    <w:p w14:paraId="343FB510" w14:textId="77777777" w:rsidR="00AD292C" w:rsidRDefault="00AD2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45D35"/>
    <w:multiLevelType w:val="hybridMultilevel"/>
    <w:tmpl w:val="F25C7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D325EE"/>
    <w:multiLevelType w:val="hybridMultilevel"/>
    <w:tmpl w:val="C1325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B5226B"/>
    <w:multiLevelType w:val="hybridMultilevel"/>
    <w:tmpl w:val="2DA697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1"/>
  </w:num>
  <w:num w:numId="3">
    <w:abstractNumId w:val="15"/>
  </w:num>
  <w:num w:numId="4">
    <w:abstractNumId w:val="12"/>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80"/>
    <w:rsid w:val="00194DF6"/>
    <w:rsid w:val="004E00B0"/>
    <w:rsid w:val="004E1AED"/>
    <w:rsid w:val="00586A97"/>
    <w:rsid w:val="005C12A5"/>
    <w:rsid w:val="005E0080"/>
    <w:rsid w:val="006A5099"/>
    <w:rsid w:val="007A6B41"/>
    <w:rsid w:val="007B49E7"/>
    <w:rsid w:val="00A1310C"/>
    <w:rsid w:val="00A453A3"/>
    <w:rsid w:val="00AA2F14"/>
    <w:rsid w:val="00AD292C"/>
    <w:rsid w:val="00BF6848"/>
    <w:rsid w:val="00C60B62"/>
    <w:rsid w:val="00C70706"/>
    <w:rsid w:val="00CC4822"/>
    <w:rsid w:val="00CC4A5E"/>
    <w:rsid w:val="00D47A97"/>
    <w:rsid w:val="00D751CD"/>
    <w:rsid w:val="00D75D78"/>
    <w:rsid w:val="00DB5A90"/>
    <w:rsid w:val="00E347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4D45"/>
  <w15:docId w15:val="{6E55C0B3-D13F-4EE3-8503-EB17440D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E1AED"/>
  </w:style>
  <w:style w:type="paragraph" w:styleId="berschrift1">
    <w:name w:val="heading 1"/>
    <w:basedOn w:val="Standard"/>
    <w:next w:val="Standard"/>
    <w:link w:val="berschrift1Zchn"/>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berschrift4">
    <w:name w:val="heading 4"/>
    <w:basedOn w:val="Standard"/>
    <w:next w:val="Standard"/>
    <w:link w:val="berschrift4Zchn"/>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berschrift5">
    <w:name w:val="heading 5"/>
    <w:basedOn w:val="Standard"/>
    <w:next w:val="Standard"/>
    <w:link w:val="berschrift5Zchn"/>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berschrift6">
    <w:name w:val="heading 6"/>
    <w:basedOn w:val="Standard"/>
    <w:next w:val="Standard"/>
    <w:link w:val="berschrift6Zchn"/>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berschrift7">
    <w:name w:val="heading 7"/>
    <w:basedOn w:val="Standard"/>
    <w:next w:val="Standard"/>
    <w:link w:val="berschrift7Zchn"/>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berschrift8">
    <w:name w:val="heading 8"/>
    <w:basedOn w:val="Standard"/>
    <w:next w:val="Standard"/>
    <w:link w:val="berschrift8Zchn"/>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berschrift9">
    <w:name w:val="heading 9"/>
    <w:basedOn w:val="Standard"/>
    <w:next w:val="Standard"/>
    <w:link w:val="berschrift9Zchn"/>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spacing w:val="15"/>
      <w:shd w:val="clear" w:color="auto" w:fill="C9ECFC" w:themeFill="text2" w:themeFillTint="33"/>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aps/>
      <w:color w:val="044D6E" w:themeColor="text2" w:themeShade="80"/>
      <w:spacing w:val="15"/>
    </w:rPr>
  </w:style>
  <w:style w:type="table" w:styleId="Tabellenraster">
    <w:name w:val="Table Grid"/>
    <w:basedOn w:val="NormaleTabelle"/>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el">
    <w:name w:val="Title"/>
    <w:basedOn w:val="Standard"/>
    <w:link w:val="TitelZchn"/>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elZchn">
    <w:name w:val="Titel Zchn"/>
    <w:basedOn w:val="Absatz-Standardschriftart"/>
    <w:link w:val="Titel"/>
    <w:uiPriority w:val="1"/>
    <w:rsid w:val="00A1310C"/>
    <w:rPr>
      <w:rFonts w:asciiTheme="majorHAnsi" w:eastAsiaTheme="majorEastAsia" w:hAnsiTheme="majorHAnsi" w:cstheme="majorBidi"/>
      <w:caps/>
      <w:color w:val="0673A5" w:themeColor="text2" w:themeShade="BF"/>
      <w:spacing w:val="10"/>
      <w:sz w:val="52"/>
      <w:szCs w:val="52"/>
    </w:rPr>
  </w:style>
  <w:style w:type="paragraph" w:styleId="Untertitel">
    <w:name w:val="Subtitle"/>
    <w:basedOn w:val="Standard"/>
    <w:next w:val="Standard"/>
    <w:link w:val="UntertitelZchn"/>
    <w:uiPriority w:val="11"/>
    <w:semiHidden/>
    <w:unhideWhenUsed/>
    <w:qFormat/>
    <w:rsid w:val="004E1AED"/>
    <w:pPr>
      <w:numPr>
        <w:ilvl w:val="1"/>
      </w:numPr>
      <w:spacing w:after="160"/>
    </w:pPr>
    <w:rPr>
      <w:color w:val="404040" w:themeColor="text1" w:themeTint="E6"/>
    </w:rPr>
  </w:style>
  <w:style w:type="character" w:customStyle="1" w:styleId="UntertitelZchn">
    <w:name w:val="Untertitel Zchn"/>
    <w:basedOn w:val="Absatz-Standardschriftart"/>
    <w:link w:val="Untertitel"/>
    <w:uiPriority w:val="11"/>
    <w:semiHidden/>
    <w:rsid w:val="004E1AED"/>
    <w:rPr>
      <w:color w:val="404040" w:themeColor="text1" w:themeTint="E6"/>
    </w:rPr>
  </w:style>
  <w:style w:type="character" w:styleId="IntensiveHervorhebung">
    <w:name w:val="Intense Emphasis"/>
    <w:basedOn w:val="Absatz-Standardschriftart"/>
    <w:uiPriority w:val="21"/>
    <w:semiHidden/>
    <w:unhideWhenUsed/>
    <w:qFormat/>
    <w:rsid w:val="004E1AED"/>
    <w:rPr>
      <w:i/>
      <w:iCs/>
      <w:color w:val="806000" w:themeColor="accent1" w:themeShade="80"/>
    </w:rPr>
  </w:style>
  <w:style w:type="paragraph" w:styleId="IntensivesZitat">
    <w:name w:val="Intense Quote"/>
    <w:basedOn w:val="Standard"/>
    <w:next w:val="Standard"/>
    <w:link w:val="IntensivesZitatZchn"/>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ivesZitatZchn">
    <w:name w:val="Intensives Zitat Zchn"/>
    <w:basedOn w:val="Absatz-Standardschriftart"/>
    <w:link w:val="IntensivesZitat"/>
    <w:uiPriority w:val="30"/>
    <w:semiHidden/>
    <w:rsid w:val="004E1AED"/>
    <w:rPr>
      <w:i/>
      <w:iCs/>
      <w:color w:val="806000" w:themeColor="accent1" w:themeShade="80"/>
    </w:rPr>
  </w:style>
  <w:style w:type="character" w:styleId="IntensiverVerweis">
    <w:name w:val="Intense Reference"/>
    <w:basedOn w:val="Absatz-Standardschriftart"/>
    <w:uiPriority w:val="32"/>
    <w:semiHidden/>
    <w:unhideWhenUsed/>
    <w:qFormat/>
    <w:rsid w:val="004E1AED"/>
    <w:rPr>
      <w:b/>
      <w:bCs/>
      <w:caps w:val="0"/>
      <w:smallCaps/>
      <w:color w:val="806000" w:themeColor="accent1" w:themeShade="80"/>
      <w:spacing w:val="5"/>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aps/>
      <w:color w:val="0673A5" w:themeColor="text2" w:themeShade="BF"/>
      <w:spacing w:val="10"/>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aps/>
      <w:color w:val="0673A5" w:themeColor="text2" w:themeShade="BF"/>
      <w:spacing w:val="1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aps/>
      <w:color w:val="0673A5" w:themeColor="text2" w:themeShade="BF"/>
      <w:spacing w:val="10"/>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caps/>
      <w:color w:val="0673A5" w:themeColor="text2" w:themeShade="BF"/>
      <w:spacing w:val="10"/>
    </w:rPr>
  </w:style>
  <w:style w:type="character" w:customStyle="1" w:styleId="berschrift8Zchn">
    <w:name w:val="Überschrift 8 Zchn"/>
    <w:basedOn w:val="Absatz-Standardschriftart"/>
    <w:link w:val="berschrift8"/>
    <w:uiPriority w:val="9"/>
    <w:semiHidden/>
    <w:rsid w:val="00D47A97"/>
    <w:rPr>
      <w:rFonts w:asciiTheme="majorHAnsi" w:eastAsiaTheme="majorEastAsia" w:hAnsiTheme="majorHAnsi" w:cstheme="majorBidi"/>
      <w:caps/>
      <w:spacing w:val="10"/>
      <w:szCs w:val="18"/>
    </w:rPr>
  </w:style>
  <w:style w:type="character" w:customStyle="1" w:styleId="berschrift9Zchn">
    <w:name w:val="Überschrift 9 Zchn"/>
    <w:basedOn w:val="Absatz-Standardschriftart"/>
    <w:link w:val="berschrift9"/>
    <w:uiPriority w:val="9"/>
    <w:semiHidden/>
    <w:rsid w:val="00D47A97"/>
    <w:rPr>
      <w:rFonts w:asciiTheme="majorHAnsi" w:eastAsiaTheme="majorEastAsia" w:hAnsiTheme="majorHAnsi" w:cstheme="majorBidi"/>
      <w:i/>
      <w:iCs/>
      <w:caps/>
      <w:spacing w:val="10"/>
      <w:szCs w:val="18"/>
    </w:rPr>
  </w:style>
  <w:style w:type="paragraph" w:styleId="Beschriftung">
    <w:name w:val="caption"/>
    <w:basedOn w:val="Standard"/>
    <w:next w:val="Standard"/>
    <w:uiPriority w:val="35"/>
    <w:semiHidden/>
    <w:unhideWhenUsed/>
    <w:qFormat/>
    <w:rsid w:val="00D47A97"/>
    <w:rPr>
      <w:b/>
      <w:bCs/>
      <w:color w:val="0673A5" w:themeColor="text2" w:themeShade="BF"/>
      <w:szCs w:val="16"/>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D47A97"/>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47A97"/>
    <w:rPr>
      <w:rFonts w:ascii="Segoe UI" w:hAnsi="Segoe UI" w:cs="Segoe UI"/>
      <w:szCs w:val="18"/>
    </w:rPr>
  </w:style>
  <w:style w:type="paragraph" w:styleId="Textkrper3">
    <w:name w:val="Body Text 3"/>
    <w:basedOn w:val="Standard"/>
    <w:link w:val="Textkrper3Zchn"/>
    <w:uiPriority w:val="99"/>
    <w:semiHidden/>
    <w:unhideWhenUsed/>
    <w:rsid w:val="00D47A97"/>
    <w:pPr>
      <w:spacing w:after="120"/>
    </w:pPr>
    <w:rPr>
      <w:szCs w:val="16"/>
    </w:rPr>
  </w:style>
  <w:style w:type="character" w:customStyle="1" w:styleId="Textkrper3Zchn">
    <w:name w:val="Textkörper 3 Zchn"/>
    <w:basedOn w:val="Absatz-Standardschriftart"/>
    <w:link w:val="Textkrper3"/>
    <w:uiPriority w:val="99"/>
    <w:semiHidden/>
    <w:rsid w:val="00D47A97"/>
    <w:rPr>
      <w:szCs w:val="16"/>
    </w:rPr>
  </w:style>
  <w:style w:type="paragraph" w:styleId="Textkrper-Einzug3">
    <w:name w:val="Body Text Indent 3"/>
    <w:basedOn w:val="Standard"/>
    <w:link w:val="Textkrper-Einzug3Zchn"/>
    <w:uiPriority w:val="99"/>
    <w:semiHidden/>
    <w:unhideWhenUsed/>
    <w:rsid w:val="00D47A9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47A97"/>
    <w:rPr>
      <w:szCs w:val="16"/>
    </w:rPr>
  </w:style>
  <w:style w:type="character" w:styleId="Kommentarzeichen">
    <w:name w:val="annotation reference"/>
    <w:basedOn w:val="Absatz-Standardschriftart"/>
    <w:uiPriority w:val="99"/>
    <w:semiHidden/>
    <w:unhideWhenUsed/>
    <w:rsid w:val="00D47A97"/>
    <w:rPr>
      <w:sz w:val="22"/>
      <w:szCs w:val="16"/>
    </w:rPr>
  </w:style>
  <w:style w:type="paragraph" w:styleId="Kommentartext">
    <w:name w:val="annotation text"/>
    <w:basedOn w:val="Standard"/>
    <w:link w:val="KommentartextZchn"/>
    <w:uiPriority w:val="99"/>
    <w:semiHidden/>
    <w:unhideWhenUsed/>
    <w:rsid w:val="00D47A97"/>
    <w:pPr>
      <w:spacing w:line="240" w:lineRule="auto"/>
    </w:pPr>
    <w:rPr>
      <w:szCs w:val="20"/>
    </w:rPr>
  </w:style>
  <w:style w:type="character" w:customStyle="1" w:styleId="KommentartextZchn">
    <w:name w:val="Kommentartext Zchn"/>
    <w:basedOn w:val="Absatz-Standardschriftart"/>
    <w:link w:val="Kommentartext"/>
    <w:uiPriority w:val="99"/>
    <w:semiHidden/>
    <w:rsid w:val="00D47A97"/>
    <w:rPr>
      <w:szCs w:val="20"/>
    </w:rPr>
  </w:style>
  <w:style w:type="paragraph" w:styleId="Kommentarthema">
    <w:name w:val="annotation subject"/>
    <w:basedOn w:val="Kommentartext"/>
    <w:next w:val="Kommentartext"/>
    <w:link w:val="KommentarthemaZchn"/>
    <w:uiPriority w:val="99"/>
    <w:semiHidden/>
    <w:unhideWhenUsed/>
    <w:rsid w:val="00D47A97"/>
    <w:rPr>
      <w:b/>
      <w:bCs/>
    </w:rPr>
  </w:style>
  <w:style w:type="character" w:customStyle="1" w:styleId="KommentarthemaZchn">
    <w:name w:val="Kommentarthema Zchn"/>
    <w:basedOn w:val="KommentartextZchn"/>
    <w:link w:val="Kommentarthema"/>
    <w:uiPriority w:val="99"/>
    <w:semiHidden/>
    <w:rsid w:val="00D47A97"/>
    <w:rPr>
      <w:b/>
      <w:bCs/>
      <w:szCs w:val="20"/>
    </w:rPr>
  </w:style>
  <w:style w:type="paragraph" w:styleId="Dokumentstruktur">
    <w:name w:val="Document Map"/>
    <w:basedOn w:val="Standard"/>
    <w:link w:val="DokumentstrukturZchn"/>
    <w:uiPriority w:val="99"/>
    <w:semiHidden/>
    <w:unhideWhenUsed/>
    <w:rsid w:val="00D47A97"/>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47A97"/>
    <w:rPr>
      <w:rFonts w:ascii="Segoe UI" w:hAnsi="Segoe UI" w:cs="Segoe UI"/>
      <w:szCs w:val="16"/>
    </w:rPr>
  </w:style>
  <w:style w:type="paragraph" w:styleId="Endnotentext">
    <w:name w:val="endnote text"/>
    <w:basedOn w:val="Standard"/>
    <w:link w:val="EndnotentextZchn"/>
    <w:uiPriority w:val="99"/>
    <w:semiHidden/>
    <w:unhideWhenUsed/>
    <w:rsid w:val="00D47A97"/>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D47A97"/>
    <w:rPr>
      <w:szCs w:val="20"/>
    </w:rPr>
  </w:style>
  <w:style w:type="paragraph" w:styleId="Umschlagabsenderadresse">
    <w:name w:val="envelope return"/>
    <w:basedOn w:val="Standard"/>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D47A97"/>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D47A97"/>
    <w:rPr>
      <w:szCs w:val="20"/>
    </w:rPr>
  </w:style>
  <w:style w:type="character" w:styleId="HTMLCode">
    <w:name w:val="HTML Code"/>
    <w:basedOn w:val="Absatz-Standardschriftart"/>
    <w:uiPriority w:val="99"/>
    <w:semiHidden/>
    <w:unhideWhenUsed/>
    <w:rsid w:val="00D47A97"/>
    <w:rPr>
      <w:rFonts w:ascii="Consolas" w:hAnsi="Consolas"/>
      <w:sz w:val="22"/>
      <w:szCs w:val="20"/>
    </w:rPr>
  </w:style>
  <w:style w:type="character" w:styleId="HTMLTastatur">
    <w:name w:val="HTML Keyboard"/>
    <w:basedOn w:val="Absatz-Standardschriftart"/>
    <w:uiPriority w:val="99"/>
    <w:semiHidden/>
    <w:unhideWhenUsed/>
    <w:rsid w:val="00D47A97"/>
    <w:rPr>
      <w:rFonts w:ascii="Consolas" w:hAnsi="Consolas"/>
      <w:sz w:val="22"/>
      <w:szCs w:val="20"/>
    </w:rPr>
  </w:style>
  <w:style w:type="paragraph" w:styleId="HTMLVorformatiert">
    <w:name w:val="HTML Preformatted"/>
    <w:basedOn w:val="Standard"/>
    <w:link w:val="HTMLVorformatiertZchn"/>
    <w:uiPriority w:val="99"/>
    <w:semiHidden/>
    <w:unhideWhenUsed/>
    <w:rsid w:val="00D47A97"/>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D47A97"/>
    <w:rPr>
      <w:rFonts w:ascii="Consolas" w:hAnsi="Consolas"/>
      <w:szCs w:val="20"/>
    </w:rPr>
  </w:style>
  <w:style w:type="character" w:styleId="HTMLSchreibmaschine">
    <w:name w:val="HTML Typewriter"/>
    <w:basedOn w:val="Absatz-Standardschriftart"/>
    <w:uiPriority w:val="99"/>
    <w:semiHidden/>
    <w:unhideWhenUsed/>
    <w:rsid w:val="00D47A97"/>
    <w:rPr>
      <w:rFonts w:ascii="Consolas" w:hAnsi="Consolas"/>
      <w:sz w:val="22"/>
      <w:szCs w:val="20"/>
    </w:rPr>
  </w:style>
  <w:style w:type="paragraph" w:styleId="Makrotext">
    <w:name w:val="macro"/>
    <w:link w:val="MakrotextZchn"/>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D47A97"/>
    <w:rPr>
      <w:rFonts w:ascii="Consolas" w:hAnsi="Consolas"/>
      <w:szCs w:val="20"/>
    </w:rPr>
  </w:style>
  <w:style w:type="paragraph" w:styleId="NurText">
    <w:name w:val="Plain Text"/>
    <w:basedOn w:val="Standard"/>
    <w:link w:val="NurTextZchn"/>
    <w:uiPriority w:val="99"/>
    <w:semiHidden/>
    <w:unhideWhenUsed/>
    <w:rsid w:val="00D47A97"/>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D47A97"/>
    <w:rPr>
      <w:rFonts w:ascii="Consolas" w:hAnsi="Consolas"/>
      <w:szCs w:val="21"/>
    </w:rPr>
  </w:style>
  <w:style w:type="paragraph" w:styleId="Blocktext">
    <w:name w:val="Block Text"/>
    <w:basedOn w:val="Standard"/>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tzhaltertext">
    <w:name w:val="Placeholder Text"/>
    <w:basedOn w:val="Absatz-Standardschriftart"/>
    <w:uiPriority w:val="99"/>
    <w:semiHidden/>
    <w:rsid w:val="00A1310C"/>
    <w:rPr>
      <w:color w:val="3C3C3C" w:themeColor="background2" w:themeShade="40"/>
    </w:rPr>
  </w:style>
  <w:style w:type="paragraph" w:styleId="Kopfzeile">
    <w:name w:val="header"/>
    <w:basedOn w:val="Standard"/>
    <w:link w:val="KopfzeileZchn"/>
    <w:uiPriority w:val="99"/>
    <w:unhideWhenUsed/>
    <w:rsid w:val="004E1AED"/>
    <w:pPr>
      <w:spacing w:before="0" w:after="0" w:line="240" w:lineRule="auto"/>
    </w:pPr>
  </w:style>
  <w:style w:type="character" w:customStyle="1" w:styleId="KopfzeileZchn">
    <w:name w:val="Kopfzeile Zchn"/>
    <w:basedOn w:val="Absatz-Standardschriftart"/>
    <w:link w:val="Kopfzeile"/>
    <w:uiPriority w:val="99"/>
    <w:rsid w:val="004E1AED"/>
  </w:style>
  <w:style w:type="paragraph" w:styleId="Fuzeile">
    <w:name w:val="footer"/>
    <w:basedOn w:val="Standard"/>
    <w:link w:val="FuzeileZchn"/>
    <w:uiPriority w:val="99"/>
    <w:unhideWhenUsed/>
    <w:rsid w:val="004E1AED"/>
    <w:pPr>
      <w:spacing w:before="0" w:after="0" w:line="240" w:lineRule="auto"/>
    </w:pPr>
  </w:style>
  <w:style w:type="character" w:customStyle="1" w:styleId="FuzeileZchn">
    <w:name w:val="Fußzeile Zchn"/>
    <w:basedOn w:val="Absatz-Standardschriftart"/>
    <w:link w:val="Fuzeile"/>
    <w:uiPriority w:val="99"/>
    <w:rsid w:val="004E1AED"/>
  </w:style>
  <w:style w:type="paragraph" w:styleId="Listenabsatz">
    <w:name w:val="List Paragraph"/>
    <w:basedOn w:val="Standard"/>
    <w:uiPriority w:val="34"/>
    <w:unhideWhenUsed/>
    <w:qFormat/>
    <w:rsid w:val="005E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ilc\AppData\Roaming\Microsoft\Templates\Geb&#228;ndertes%20Design%20(le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1F62C7D-EA38-4B0A-9A86-398FE9AD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Gebändertes Design (leer)</Template>
  <TotalTime>0</TotalTime>
  <Pages>1</Pages>
  <Words>255</Words>
  <Characters>1612</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Pascal Fitzner</dc:creator>
  <cp:lastModifiedBy>Pascal Fitzner</cp:lastModifiedBy>
  <cp:revision>5</cp:revision>
  <cp:lastPrinted>2018-09-08T21:08:00Z</cp:lastPrinted>
  <dcterms:created xsi:type="dcterms:W3CDTF">2018-09-08T17:40:00Z</dcterms:created>
  <dcterms:modified xsi:type="dcterms:W3CDTF">2018-09-08T21:08:00Z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